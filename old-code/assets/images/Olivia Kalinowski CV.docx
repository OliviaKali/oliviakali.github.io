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BA9A66" w14:textId="28B7E553" w:rsidR="00260895" w:rsidRPr="000748B4" w:rsidRDefault="000B2C79" w:rsidP="00787C06">
      <w:pPr>
        <w:pStyle w:val="divname"/>
        <w:pBdr>
          <w:bottom w:val="single" w:sz="8" w:space="0" w:color="auto"/>
        </w:pBdr>
        <w:spacing w:line="300" w:lineRule="atLeast"/>
        <w:rPr>
          <w:rStyle w:val="span"/>
          <w:rFonts w:ascii="Georgia" w:eastAsia="Georgia" w:hAnsi="Georgia" w:cs="Georgia"/>
          <w:sz w:val="44"/>
          <w:szCs w:val="44"/>
        </w:rPr>
      </w:pPr>
      <w:bookmarkStart w:id="0" w:name="_GoBack"/>
      <w:bookmarkEnd w:id="0"/>
      <w:r w:rsidRPr="000748B4">
        <w:rPr>
          <w:rStyle w:val="span"/>
          <w:rFonts w:ascii="Georgia" w:eastAsia="Georgia" w:hAnsi="Georgia" w:cs="Georgia"/>
          <w:sz w:val="44"/>
          <w:szCs w:val="44"/>
        </w:rPr>
        <w:t>Olivia Kalinowski</w:t>
      </w:r>
    </w:p>
    <w:p w14:paraId="4750FD8A" w14:textId="60AA86D3" w:rsidR="00682712" w:rsidRPr="000D2FFB" w:rsidRDefault="00B6116F" w:rsidP="00064F23">
      <w:pPr>
        <w:pStyle w:val="div"/>
        <w:spacing w:after="60" w:line="240" w:lineRule="auto"/>
        <w:jc w:val="center"/>
        <w:rPr>
          <w:rFonts w:ascii="Georgia" w:eastAsia="Georgia" w:hAnsi="Georgia"/>
          <w:sz w:val="22"/>
          <w:szCs w:val="22"/>
        </w:rPr>
      </w:pPr>
      <w:r w:rsidRPr="000D2FFB">
        <w:rPr>
          <w:rStyle w:val="span"/>
          <w:rFonts w:ascii="Georgia" w:eastAsia="Georgia" w:hAnsi="Georgia"/>
          <w:sz w:val="22"/>
          <w:szCs w:val="22"/>
        </w:rPr>
        <w:t>Ph: 201 424 3985</w:t>
      </w:r>
      <w:r w:rsidRPr="000D2FFB">
        <w:rPr>
          <w:rFonts w:ascii="Georgia" w:eastAsia="Georgia" w:hAnsi="Georgia"/>
          <w:sz w:val="22"/>
          <w:szCs w:val="22"/>
        </w:rPr>
        <w:t xml:space="preserve"> | </w:t>
      </w:r>
      <w:hyperlink r:id="rId8" w:history="1">
        <w:r w:rsidRPr="000D2FFB">
          <w:rPr>
            <w:rStyle w:val="Hyperlink"/>
            <w:rFonts w:ascii="Georgia" w:eastAsia="Georgia" w:hAnsi="Georgia"/>
            <w:color w:val="auto"/>
            <w:sz w:val="22"/>
            <w:szCs w:val="22"/>
          </w:rPr>
          <w:t>o.kalinowski27@gmail.com</w:t>
        </w:r>
      </w:hyperlink>
      <w:r w:rsidRPr="000D2FFB">
        <w:rPr>
          <w:rStyle w:val="span"/>
          <w:rFonts w:ascii="Georgia" w:eastAsia="Georgia" w:hAnsi="Georgia"/>
          <w:sz w:val="22"/>
          <w:szCs w:val="22"/>
        </w:rPr>
        <w:t xml:space="preserve"> | </w:t>
      </w:r>
      <w:r w:rsidR="000B2C79" w:rsidRPr="000D2FFB">
        <w:rPr>
          <w:rStyle w:val="span"/>
          <w:rFonts w:ascii="Georgia" w:eastAsia="Georgia" w:hAnsi="Georgia"/>
          <w:sz w:val="22"/>
          <w:szCs w:val="22"/>
        </w:rPr>
        <w:t>Bayonne,</w:t>
      </w:r>
      <w:r w:rsidR="000B2C79" w:rsidRPr="000D2FFB">
        <w:rPr>
          <w:rFonts w:ascii="Georgia" w:eastAsia="Georgia" w:hAnsi="Georgia"/>
          <w:sz w:val="22"/>
          <w:szCs w:val="22"/>
        </w:rPr>
        <w:t xml:space="preserve"> </w:t>
      </w:r>
      <w:r w:rsidR="000B2C79" w:rsidRPr="000D2FFB">
        <w:rPr>
          <w:rStyle w:val="span"/>
          <w:rFonts w:ascii="Georgia" w:eastAsia="Georgia" w:hAnsi="Georgia"/>
          <w:sz w:val="22"/>
          <w:szCs w:val="22"/>
        </w:rPr>
        <w:t>NJ</w:t>
      </w:r>
      <w:r w:rsidR="000B2C79" w:rsidRPr="000D2FFB">
        <w:rPr>
          <w:rFonts w:ascii="Georgia" w:eastAsia="Georgia" w:hAnsi="Georgia"/>
          <w:sz w:val="22"/>
          <w:szCs w:val="22"/>
        </w:rPr>
        <w:t xml:space="preserve"> </w:t>
      </w:r>
      <w:r w:rsidR="000B2C79" w:rsidRPr="000D2FFB">
        <w:rPr>
          <w:rStyle w:val="span"/>
          <w:rFonts w:ascii="Georgia" w:eastAsia="Georgia" w:hAnsi="Georgia"/>
          <w:sz w:val="22"/>
          <w:szCs w:val="22"/>
        </w:rPr>
        <w:t>07002</w:t>
      </w:r>
    </w:p>
    <w:p w14:paraId="4E30802F" w14:textId="633CF940" w:rsidR="007F27F5" w:rsidRPr="000D2FFB" w:rsidRDefault="002A6FF3" w:rsidP="00064F23">
      <w:pPr>
        <w:pStyle w:val="div"/>
        <w:spacing w:after="60" w:line="240" w:lineRule="auto"/>
        <w:jc w:val="center"/>
        <w:rPr>
          <w:rFonts w:ascii="Georgia" w:hAnsi="Georgia"/>
          <w:sz w:val="22"/>
          <w:szCs w:val="22"/>
        </w:rPr>
      </w:pPr>
      <w:r w:rsidRPr="000D2FFB">
        <w:rPr>
          <w:rFonts w:ascii="Georgia" w:hAnsi="Georgia"/>
          <w:sz w:val="22"/>
          <w:szCs w:val="22"/>
        </w:rPr>
        <w:t xml:space="preserve">Portfolio: </w:t>
      </w:r>
      <w:hyperlink r:id="rId9" w:history="1">
        <w:r w:rsidR="003701EC" w:rsidRPr="000D2FFB">
          <w:rPr>
            <w:rStyle w:val="Hyperlink"/>
            <w:rFonts w:ascii="Georgia" w:hAnsi="Georgia"/>
            <w:sz w:val="22"/>
            <w:szCs w:val="22"/>
          </w:rPr>
          <w:t>https://oliviakali.github.io</w:t>
        </w:r>
      </w:hyperlink>
      <w:r w:rsidR="003701EC" w:rsidRPr="000D2FFB">
        <w:rPr>
          <w:rFonts w:ascii="Georgia" w:hAnsi="Georgia"/>
          <w:sz w:val="22"/>
          <w:szCs w:val="22"/>
        </w:rPr>
        <w:t xml:space="preserve"> </w:t>
      </w:r>
      <w:r w:rsidR="00FF4FD8" w:rsidRPr="000D2FFB">
        <w:rPr>
          <w:rFonts w:ascii="Georgia" w:hAnsi="Georgia"/>
          <w:sz w:val="22"/>
          <w:szCs w:val="22"/>
        </w:rPr>
        <w:t>|</w:t>
      </w:r>
      <w:r w:rsidR="007F27F5" w:rsidRPr="000D2FFB">
        <w:rPr>
          <w:rFonts w:ascii="Georgia" w:hAnsi="Georgia"/>
          <w:sz w:val="22"/>
          <w:szCs w:val="22"/>
        </w:rPr>
        <w:t xml:space="preserve"> </w:t>
      </w:r>
      <w:proofErr w:type="spellStart"/>
      <w:r w:rsidR="007F27F5" w:rsidRPr="000D2FFB">
        <w:rPr>
          <w:rFonts w:ascii="Georgia" w:hAnsi="Georgia"/>
          <w:sz w:val="22"/>
          <w:szCs w:val="22"/>
        </w:rPr>
        <w:t>Github</w:t>
      </w:r>
      <w:proofErr w:type="spellEnd"/>
      <w:r w:rsidR="007F27F5" w:rsidRPr="000D2FFB">
        <w:rPr>
          <w:rFonts w:ascii="Georgia" w:hAnsi="Georgia"/>
          <w:sz w:val="22"/>
          <w:szCs w:val="22"/>
        </w:rPr>
        <w:t xml:space="preserve">: </w:t>
      </w:r>
      <w:hyperlink r:id="rId10" w:history="1">
        <w:r w:rsidR="003701EC" w:rsidRPr="000D2FFB">
          <w:rPr>
            <w:rStyle w:val="Hyperlink"/>
            <w:rFonts w:ascii="Georgia" w:hAnsi="Georgia"/>
            <w:sz w:val="22"/>
            <w:szCs w:val="22"/>
          </w:rPr>
          <w:t>https://github.com/OliviaKali</w:t>
        </w:r>
      </w:hyperlink>
    </w:p>
    <w:p w14:paraId="0FDEB2A2" w14:textId="73D328E9" w:rsidR="00FF4FD8" w:rsidRPr="000D2FFB" w:rsidRDefault="007F27F5" w:rsidP="00A22960">
      <w:pPr>
        <w:pStyle w:val="div"/>
        <w:spacing w:line="100" w:lineRule="atLeast"/>
        <w:jc w:val="center"/>
        <w:rPr>
          <w:rFonts w:ascii="Georgia" w:eastAsia="Georgia" w:hAnsi="Georgia"/>
          <w:color w:val="0070C0"/>
          <w:sz w:val="22"/>
          <w:szCs w:val="22"/>
        </w:rPr>
      </w:pPr>
      <w:r w:rsidRPr="000D2FFB">
        <w:rPr>
          <w:rFonts w:ascii="Georgia" w:hAnsi="Georgia"/>
          <w:sz w:val="22"/>
          <w:szCs w:val="22"/>
        </w:rPr>
        <w:t xml:space="preserve">LinkedIn: </w:t>
      </w:r>
      <w:hyperlink r:id="rId11" w:history="1">
        <w:r w:rsidR="003701EC" w:rsidRPr="000D2FFB">
          <w:rPr>
            <w:rStyle w:val="Hyperlink"/>
            <w:rFonts w:ascii="Georgia" w:hAnsi="Georgia"/>
            <w:sz w:val="22"/>
            <w:szCs w:val="22"/>
          </w:rPr>
          <w:t>https://www.linkedin.com/in/olivia-kalinowski-832175123/</w:t>
        </w:r>
      </w:hyperlink>
    </w:p>
    <w:p w14:paraId="1BADDFBF" w14:textId="02741CD4" w:rsidR="00940220" w:rsidRPr="000748B4" w:rsidRDefault="000B2C79" w:rsidP="00940220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0748B4">
        <w:rPr>
          <w:rFonts w:ascii="Arial" w:eastAsia="Arial" w:hAnsi="Arial" w:cs="Arial"/>
          <w:b/>
          <w:bCs/>
          <w:sz w:val="26"/>
          <w:szCs w:val="26"/>
        </w:rPr>
        <w:t>Professional Summary</w:t>
      </w:r>
    </w:p>
    <w:p w14:paraId="51D80517" w14:textId="59FC56FC" w:rsidR="003E7A40" w:rsidRDefault="00053871" w:rsidP="00A22960">
      <w:pPr>
        <w:spacing w:line="100" w:lineRule="atLeast"/>
        <w:rPr>
          <w:rFonts w:ascii="Georgia" w:hAnsi="Georgia"/>
          <w:sz w:val="22"/>
          <w:szCs w:val="22"/>
        </w:rPr>
      </w:pP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Full </w:t>
      </w:r>
      <w:r w:rsidR="00546346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Stack 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Web Developer </w:t>
      </w:r>
      <w:r w:rsidR="00037F89">
        <w:rPr>
          <w:rFonts w:ascii="Georgia" w:hAnsi="Georgia"/>
          <w:color w:val="333333"/>
          <w:sz w:val="22"/>
          <w:szCs w:val="22"/>
          <w:shd w:val="clear" w:color="auto" w:fill="FFFFFF"/>
        </w:rPr>
        <w:t>d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>edicated to developing beautiful and functional web applications.</w:t>
      </w:r>
      <w:r w:rsidR="00B46DE8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Motivated learner, with a passion for problem solving and a demonstrated history of diving into challenging code with the determination to build </w:t>
      </w:r>
      <w:r w:rsidR="00F80B40">
        <w:rPr>
          <w:rFonts w:ascii="Georgia" w:hAnsi="Georgia"/>
          <w:color w:val="333333"/>
          <w:sz w:val="22"/>
          <w:szCs w:val="22"/>
          <w:shd w:val="clear" w:color="auto" w:fill="FFFFFF"/>
        </w:rPr>
        <w:t>highly</w:t>
      </w:r>
      <w:r w:rsidR="00B46DE8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functional and fluid app</w:t>
      </w:r>
      <w:r w:rsidR="00F80B40">
        <w:rPr>
          <w:rFonts w:ascii="Georgia" w:hAnsi="Georgia"/>
          <w:color w:val="333333"/>
          <w:sz w:val="22"/>
          <w:szCs w:val="22"/>
          <w:shd w:val="clear" w:color="auto" w:fill="FFFFFF"/>
        </w:rPr>
        <w:t>s</w:t>
      </w:r>
      <w:r w:rsidR="001C5E91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. </w:t>
      </w:r>
      <w:r w:rsidR="003E7A40" w:rsidRPr="00974C4B">
        <w:rPr>
          <w:rFonts w:ascii="Georgia" w:hAnsi="Georgia"/>
          <w:sz w:val="22"/>
          <w:szCs w:val="22"/>
        </w:rPr>
        <w:t>Strengths include excellent multitask</w:t>
      </w:r>
      <w:r w:rsidR="00241212">
        <w:rPr>
          <w:rFonts w:ascii="Georgia" w:hAnsi="Georgia"/>
          <w:sz w:val="22"/>
          <w:szCs w:val="22"/>
        </w:rPr>
        <w:t>ing</w:t>
      </w:r>
      <w:r w:rsidR="00DC65DA" w:rsidRPr="00974C4B">
        <w:rPr>
          <w:rFonts w:ascii="Georgia" w:hAnsi="Georgia"/>
          <w:sz w:val="22"/>
          <w:szCs w:val="22"/>
        </w:rPr>
        <w:t xml:space="preserve">, </w:t>
      </w:r>
      <w:r w:rsidR="003E7A40" w:rsidRPr="00974C4B">
        <w:rPr>
          <w:rFonts w:ascii="Georgia" w:hAnsi="Georgia"/>
          <w:sz w:val="22"/>
          <w:szCs w:val="22"/>
        </w:rPr>
        <w:t xml:space="preserve">meeting deadlines, working in a team, and </w:t>
      </w:r>
      <w:r w:rsidR="00241212">
        <w:rPr>
          <w:rFonts w:ascii="Georgia" w:hAnsi="Georgia"/>
          <w:sz w:val="22"/>
          <w:szCs w:val="22"/>
        </w:rPr>
        <w:t>executing</w:t>
      </w:r>
      <w:r w:rsidR="003E7A40" w:rsidRPr="00974C4B">
        <w:rPr>
          <w:rFonts w:ascii="Georgia" w:hAnsi="Georgia"/>
          <w:sz w:val="22"/>
          <w:szCs w:val="22"/>
        </w:rPr>
        <w:t xml:space="preserve"> projects from start to finish.</w:t>
      </w:r>
      <w:r w:rsidR="00260895" w:rsidRPr="00974C4B">
        <w:rPr>
          <w:rFonts w:ascii="Georgia" w:hAnsi="Georgia"/>
          <w:sz w:val="22"/>
          <w:szCs w:val="22"/>
        </w:rPr>
        <w:t xml:space="preserve">  </w:t>
      </w:r>
    </w:p>
    <w:p w14:paraId="55FE3821" w14:textId="0802E8C4" w:rsidR="00682712" w:rsidRPr="007801FA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7801FA">
        <w:rPr>
          <w:rFonts w:ascii="Arial" w:eastAsia="Arial" w:hAnsi="Arial" w:cs="Arial"/>
          <w:b/>
          <w:bCs/>
          <w:sz w:val="26"/>
          <w:szCs w:val="26"/>
        </w:rPr>
        <w:t>Skills</w:t>
      </w:r>
    </w:p>
    <w:p w14:paraId="72A8634B" w14:textId="29DA8813" w:rsidR="00C61B51" w:rsidRDefault="00C61B51" w:rsidP="00C61B51">
      <w:pPr>
        <w:rPr>
          <w:rFonts w:ascii="Georgia" w:hAnsi="Georgia"/>
          <w:color w:val="333333"/>
          <w:sz w:val="22"/>
          <w:szCs w:val="22"/>
          <w:shd w:val="clear" w:color="auto" w:fill="FFFFFF"/>
        </w:rPr>
      </w:pPr>
      <w:r w:rsidRPr="00C61B51">
        <w:rPr>
          <w:rFonts w:ascii="Georgia" w:hAnsi="Georgia"/>
          <w:color w:val="333333"/>
          <w:sz w:val="22"/>
          <w:szCs w:val="22"/>
          <w:shd w:val="clear" w:color="auto" w:fill="FFFFFF"/>
        </w:rPr>
        <w:t>Web Development (Full Stack, Frontend, Backend)</w:t>
      </w:r>
    </w:p>
    <w:tbl>
      <w:tblPr>
        <w:tblW w:w="9840" w:type="dxa"/>
        <w:tblInd w:w="320" w:type="dxa"/>
        <w:tblLook w:val="04A0" w:firstRow="1" w:lastRow="0" w:firstColumn="1" w:lastColumn="0" w:noHBand="0" w:noVBand="1"/>
      </w:tblPr>
      <w:tblGrid>
        <w:gridCol w:w="5080"/>
        <w:gridCol w:w="4760"/>
      </w:tblGrid>
      <w:tr w:rsidR="00C61B51" w:rsidRPr="00C44C54" w14:paraId="4D24FDBD" w14:textId="77777777" w:rsidTr="00C464D8">
        <w:tc>
          <w:tcPr>
            <w:tcW w:w="5080" w:type="dxa"/>
          </w:tcPr>
          <w:p w14:paraId="53D6C2FF" w14:textId="77777777" w:rsidR="00C61B51" w:rsidRPr="00DC2513" w:rsidRDefault="00C61B51" w:rsidP="007D40DC">
            <w:pPr>
              <w:pStyle w:val="divtwocolulli"/>
              <w:numPr>
                <w:ilvl w:val="0"/>
                <w:numId w:val="21"/>
              </w:numPr>
              <w:spacing w:line="300" w:lineRule="atLeast"/>
              <w:ind w:left="292" w:right="-285"/>
              <w:rPr>
                <w:rFonts w:ascii="Georgia" w:eastAsia="Georgia" w:hAnsi="Georgia" w:cs="Georgia"/>
                <w:sz w:val="22"/>
                <w:szCs w:val="22"/>
              </w:rPr>
            </w:pPr>
            <w:r w:rsidRPr="001161D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L</w:t>
            </w:r>
            <w:r w:rsidRPr="001161D7">
              <w:rPr>
                <w:rFonts w:ascii="Georgia" w:eastAsia="Georgia" w:hAnsi="Georgia"/>
                <w:b/>
                <w:bCs/>
                <w:sz w:val="22"/>
                <w:szCs w:val="22"/>
              </w:rPr>
              <w:t>anguages:</w:t>
            </w:r>
            <w:r w:rsidRPr="00DC2513">
              <w:rPr>
                <w:rFonts w:ascii="Georgia" w:eastAsia="Georgia" w:hAnsi="Georgia"/>
                <w:sz w:val="22"/>
                <w:szCs w:val="22"/>
              </w:rPr>
              <w:t xml:space="preserve"> HTML, CSS, JavaScript</w:t>
            </w:r>
          </w:p>
          <w:p w14:paraId="71038AEC" w14:textId="77777777" w:rsidR="00C61B51" w:rsidRPr="0098778D" w:rsidRDefault="00C61B51" w:rsidP="007D40DC">
            <w:pPr>
              <w:pStyle w:val="divtwocolulli"/>
              <w:numPr>
                <w:ilvl w:val="0"/>
                <w:numId w:val="21"/>
              </w:numPr>
              <w:spacing w:line="300" w:lineRule="atLeast"/>
              <w:ind w:left="292"/>
              <w:rPr>
                <w:rFonts w:ascii="Georgia" w:eastAsia="Georgia" w:hAnsi="Georgia" w:cs="Georgia"/>
                <w:sz w:val="22"/>
                <w:szCs w:val="22"/>
              </w:rPr>
            </w:pPr>
            <w:r w:rsidRPr="001161D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Libraries/Frameworks: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Bootstrap, jQuery, React, Express</w:t>
            </w:r>
          </w:p>
          <w:p w14:paraId="7784D401" w14:textId="393D89BF" w:rsidR="00C61B51" w:rsidRPr="00BF635A" w:rsidRDefault="00A027D7" w:rsidP="00717CD7">
            <w:pPr>
              <w:pStyle w:val="divtwocolulli"/>
              <w:numPr>
                <w:ilvl w:val="0"/>
                <w:numId w:val="21"/>
              </w:numPr>
              <w:spacing w:line="300" w:lineRule="atLeast"/>
              <w:ind w:left="292" w:right="165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 xml:space="preserve">Runtime Environment: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Node</w:t>
            </w:r>
          </w:p>
        </w:tc>
        <w:tc>
          <w:tcPr>
            <w:tcW w:w="4760" w:type="dxa"/>
          </w:tcPr>
          <w:p w14:paraId="54558329" w14:textId="6F959B80" w:rsidR="00BA47D9" w:rsidRPr="00BA47D9" w:rsidRDefault="00BA47D9" w:rsidP="00141C5F">
            <w:pPr>
              <w:pStyle w:val="divtwocolulli"/>
              <w:numPr>
                <w:ilvl w:val="0"/>
                <w:numId w:val="21"/>
              </w:numPr>
              <w:pBdr>
                <w:left w:val="none" w:sz="0" w:space="3" w:color="auto"/>
              </w:pBdr>
              <w:spacing w:line="300" w:lineRule="atLeast"/>
              <w:ind w:left="435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Databases: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SQL (MySQL, Microsoft SQL Server), NoSQL (MongoDB)</w:t>
            </w:r>
          </w:p>
          <w:p w14:paraId="46F29D19" w14:textId="0040E31D" w:rsidR="00C61B51" w:rsidRDefault="00C61B51" w:rsidP="00141C5F">
            <w:pPr>
              <w:pStyle w:val="divtwocolulli"/>
              <w:numPr>
                <w:ilvl w:val="0"/>
                <w:numId w:val="21"/>
              </w:numPr>
              <w:pBdr>
                <w:left w:val="none" w:sz="0" w:space="3" w:color="auto"/>
              </w:pBdr>
              <w:spacing w:line="300" w:lineRule="atLeast"/>
              <w:ind w:left="435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eastAsia="Georgia"/>
                <w:b/>
                <w:bCs/>
              </w:rPr>
              <w:t>Dev</w:t>
            </w:r>
            <w:r>
              <w:rPr>
                <w:rFonts w:eastAsia="Georgia"/>
                <w:b/>
                <w:bCs/>
              </w:rPr>
              <w:t>Ops</w:t>
            </w:r>
            <w:r w:rsidRPr="00D219C4">
              <w:rPr>
                <w:rFonts w:eastAsia="Georgia"/>
                <w:b/>
                <w:bCs/>
              </w:rPr>
              <w:t>:</w:t>
            </w:r>
            <w:r>
              <w:rPr>
                <w:rFonts w:eastAsia="Georgia"/>
              </w:rPr>
              <w:t xml:space="preserve"> </w:t>
            </w:r>
            <w:proofErr w:type="spellStart"/>
            <w:r>
              <w:rPr>
                <w:rFonts w:eastAsia="Georgia"/>
              </w:rPr>
              <w:t>Github</w:t>
            </w:r>
            <w:proofErr w:type="spellEnd"/>
            <w:r>
              <w:rPr>
                <w:rFonts w:eastAsia="Georgia"/>
              </w:rPr>
              <w:t>, Heroku</w:t>
            </w:r>
          </w:p>
          <w:p w14:paraId="5E61130F" w14:textId="747E5A18" w:rsidR="00C61B51" w:rsidRPr="00BA47D9" w:rsidRDefault="00C61B51" w:rsidP="00141C5F">
            <w:pPr>
              <w:pStyle w:val="divtwocolulli"/>
              <w:numPr>
                <w:ilvl w:val="0"/>
                <w:numId w:val="21"/>
              </w:numPr>
              <w:pBdr>
                <w:left w:val="none" w:sz="0" w:space="3" w:color="auto"/>
              </w:pBdr>
              <w:spacing w:line="300" w:lineRule="atLeast"/>
              <w:ind w:left="435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Other</w:t>
            </w: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Pr="00ED0415">
              <w:rPr>
                <w:rFonts w:ascii="Georgia" w:eastAsia="Georgia" w:hAnsi="Georgia" w:cs="Georgia"/>
                <w:sz w:val="22"/>
                <w:szCs w:val="22"/>
              </w:rPr>
              <w:t>Adobe Photoshop CS5</w:t>
            </w:r>
          </w:p>
        </w:tc>
      </w:tr>
    </w:tbl>
    <w:p w14:paraId="6F9D4AAF" w14:textId="7F6CB69A" w:rsidR="00682712" w:rsidRPr="007801FA" w:rsidRDefault="00DC332E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7801FA">
        <w:rPr>
          <w:rFonts w:ascii="Arial" w:eastAsia="Arial" w:hAnsi="Arial" w:cs="Arial"/>
          <w:b/>
          <w:bCs/>
          <w:sz w:val="26"/>
          <w:szCs w:val="26"/>
        </w:rPr>
        <w:t>Projects</w:t>
      </w:r>
    </w:p>
    <w:p w14:paraId="42B013F6" w14:textId="3887BA8F" w:rsidR="00D91ABF" w:rsidRPr="0027117E" w:rsidRDefault="00DA11E8" w:rsidP="00D91ABF">
      <w:pPr>
        <w:pStyle w:val="divdocumentsinglecolumn"/>
        <w:tabs>
          <w:tab w:val="right" w:pos="10140"/>
        </w:tabs>
        <w:spacing w:line="300" w:lineRule="atLeast"/>
        <w:rPr>
          <w:rStyle w:val="spanjobtitle"/>
          <w:b/>
          <w:bCs/>
          <w:i w:val="0"/>
          <w:iCs w:val="0"/>
          <w:color w:val="0563C1" w:themeColor="hyperlink"/>
          <w:u w:val="single"/>
        </w:rPr>
      </w:pPr>
      <w:r w:rsidRPr="0027117E">
        <w:rPr>
          <w:rStyle w:val="Hyperlink"/>
          <w:rFonts w:ascii="Georgia" w:eastAsia="Georgia" w:hAnsi="Georgia" w:cs="Georgia"/>
          <w:b/>
          <w:bCs/>
          <w:i/>
          <w:iCs/>
          <w:color w:val="auto"/>
          <w:sz w:val="22"/>
          <w:szCs w:val="22"/>
        </w:rPr>
        <w:t>Brewology</w:t>
      </w:r>
      <w:r w:rsidR="00C400E6" w:rsidRPr="0027117E">
        <w:rPr>
          <w:rStyle w:val="Hyperlink"/>
          <w:rFonts w:ascii="Georgia" w:eastAsia="Georgia" w:hAnsi="Georgia" w:cs="Georgia"/>
          <w:b/>
          <w:bCs/>
          <w:color w:val="auto"/>
          <w:sz w:val="22"/>
          <w:szCs w:val="22"/>
          <w:u w:val="none"/>
        </w:rPr>
        <w:t>:</w:t>
      </w:r>
      <w:r w:rsidR="00EF7AC2" w:rsidRPr="0027117E">
        <w:rPr>
          <w:b/>
          <w:bCs/>
          <w:color w:val="0070C0"/>
        </w:rPr>
        <w:t xml:space="preserve"> </w:t>
      </w:r>
      <w:hyperlink r:id="rId12" w:history="1">
        <w:r w:rsidR="00EF7AC2" w:rsidRPr="0027117E">
          <w:rPr>
            <w:rStyle w:val="Hyperlink"/>
            <w:b/>
            <w:bCs/>
          </w:rPr>
          <w:t>https://oliviakali.github.io/GP-Brewology/</w:t>
        </w:r>
      </w:hyperlink>
    </w:p>
    <w:p w14:paraId="68A1BC59" w14:textId="072165A1" w:rsidR="00D91ABF" w:rsidRPr="00091546" w:rsidRDefault="00D91ABF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>Description:</w:t>
      </w:r>
      <w:r w:rsidR="00101E09"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 </w:t>
      </w:r>
      <w:r w:rsidR="00BE043A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A</w:t>
      </w:r>
      <w:r w:rsidR="00DF49F8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n interactive site that has a</w:t>
      </w:r>
      <w:r w:rsidR="00BE043A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 personality quiz that matches users with </w:t>
      </w:r>
      <w:r w:rsidR="00DF49F8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a beer type and </w:t>
      </w:r>
      <w:r w:rsidR="00296FBB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allows users to </w:t>
      </w:r>
      <w:r w:rsidR="00DF49F8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search for breweries based on </w:t>
      </w:r>
      <w:r w:rsidR="00972E1E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an </w:t>
      </w:r>
      <w:r w:rsidR="00DF49F8" w:rsidRPr="003C02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input location</w:t>
      </w:r>
    </w:p>
    <w:p w14:paraId="1B0D36D9" w14:textId="7969A8B1" w:rsidR="00241328" w:rsidRPr="00D23AF7" w:rsidRDefault="00241328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="00C367AF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HTML, CSS, JavaScript, </w:t>
      </w:r>
      <w:r w:rsidR="00631DD2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jQuery</w:t>
      </w:r>
      <w:r w:rsidR="00C367AF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, AJAX, Bootstrap, </w:t>
      </w:r>
      <w:r w:rsidR="00631DD2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Materialize</w:t>
      </w:r>
      <w:r w:rsidR="00C367AF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, Yelp API, </w:t>
      </w:r>
      <w:proofErr w:type="spellStart"/>
      <w:r w:rsidR="00C367AF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Giphy</w:t>
      </w:r>
      <w:proofErr w:type="spellEnd"/>
      <w:r w:rsidR="00C367AF" w:rsidRPr="00D23AF7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 API</w:t>
      </w:r>
    </w:p>
    <w:p w14:paraId="14096A7B" w14:textId="72168CAB" w:rsidR="00684C13" w:rsidRPr="00B44818" w:rsidRDefault="00AB29F9" w:rsidP="00340708">
      <w:pPr>
        <w:pStyle w:val="divdocumentsinglecolumn"/>
        <w:numPr>
          <w:ilvl w:val="0"/>
          <w:numId w:val="19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Integrated Yelp </w:t>
      </w:r>
      <w:r w:rsidR="00D1376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API </w:t>
      </w: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and </w:t>
      </w:r>
      <w:proofErr w:type="spellStart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Giphy</w:t>
      </w:r>
      <w:proofErr w:type="spellEnd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API with </w:t>
      </w:r>
      <w:r w:rsidR="001770AB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JavaScript</w:t>
      </w:r>
      <w:r w:rsidR="00EF147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functions and </w:t>
      </w: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AJAX call</w:t>
      </w:r>
      <w:r w:rsidR="00EF147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s</w:t>
      </w:r>
      <w:r w:rsidR="000C701B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to render results based on user’s input</w:t>
      </w:r>
    </w:p>
    <w:p w14:paraId="6DF6AA2D" w14:textId="3234129F" w:rsidR="00340708" w:rsidRPr="00EC553B" w:rsidRDefault="0078116C" w:rsidP="00091546">
      <w:pPr>
        <w:pStyle w:val="divdocumentsinglecolumn"/>
        <w:numPr>
          <w:ilvl w:val="0"/>
          <w:numId w:val="19"/>
        </w:numPr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Coordinated with team to implemen</w:t>
      </w:r>
      <w:r w:rsidR="0096403F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t functional code and deliver the best product</w:t>
      </w:r>
    </w:p>
    <w:p w14:paraId="154A61AF" w14:textId="7A613008" w:rsidR="000F1DC9" w:rsidRPr="00091546" w:rsidRDefault="008E7DB2" w:rsidP="00091546">
      <w:pPr>
        <w:pStyle w:val="divdocumentsinglecolumn"/>
        <w:tabs>
          <w:tab w:val="right" w:pos="10140"/>
        </w:tabs>
        <w:spacing w:line="240" w:lineRule="auto"/>
        <w:rPr>
          <w:rStyle w:val="Hyperlink"/>
          <w:b/>
          <w:bCs/>
        </w:rPr>
      </w:pPr>
      <w:hyperlink r:id="rId13" w:history="1"/>
      <w:proofErr w:type="spellStart"/>
      <w:r w:rsidR="00DA11E8" w:rsidRPr="00091546">
        <w:rPr>
          <w:rStyle w:val="Hyperlink"/>
          <w:rFonts w:ascii="Georgia" w:eastAsia="Georgia" w:hAnsi="Georgia" w:cs="Georgia"/>
          <w:b/>
          <w:bCs/>
          <w:i/>
          <w:iCs/>
          <w:color w:val="auto"/>
          <w:sz w:val="22"/>
          <w:szCs w:val="22"/>
        </w:rPr>
        <w:t>RocknRate</w:t>
      </w:r>
      <w:proofErr w:type="spellEnd"/>
      <w:r w:rsidR="00EF7AC2" w:rsidRPr="00091546">
        <w:rPr>
          <w:rStyle w:val="Hyperlink"/>
          <w:rFonts w:ascii="Georgia" w:eastAsia="Georgia" w:hAnsi="Georgia" w:cs="Georgia"/>
          <w:b/>
          <w:bCs/>
          <w:color w:val="auto"/>
          <w:sz w:val="22"/>
          <w:szCs w:val="22"/>
          <w:u w:val="none"/>
        </w:rPr>
        <w:t>:</w:t>
      </w:r>
      <w:r w:rsidR="00EF7AC2" w:rsidRPr="00091546">
        <w:rPr>
          <w:b/>
          <w:bCs/>
        </w:rPr>
        <w:t xml:space="preserve"> </w:t>
      </w:r>
      <w:hyperlink r:id="rId14" w:history="1">
        <w:r w:rsidR="00EF7AC2" w:rsidRPr="00091546">
          <w:rPr>
            <w:rStyle w:val="Hyperlink"/>
            <w:b/>
            <w:bCs/>
          </w:rPr>
          <w:t>https://rocknrates.herokuapp.com</w:t>
        </w:r>
      </w:hyperlink>
    </w:p>
    <w:p w14:paraId="2F0EF793" w14:textId="7ABCC599" w:rsidR="00E36DA8" w:rsidRPr="005D5D1A" w:rsidRDefault="00E36DA8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="008619B0" w:rsidRPr="005D5D1A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Music blog where users can search artists</w:t>
      </w:r>
      <w:r w:rsidR="00F87A3F" w:rsidRPr="005D5D1A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, listen to their songs,</w:t>
      </w:r>
      <w:r w:rsidR="008619B0" w:rsidRPr="005D5D1A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 and comment on the</w:t>
      </w:r>
      <w:r w:rsidR="004D6E2E" w:rsidRPr="005D5D1A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ir blog</w:t>
      </w:r>
    </w:p>
    <w:p w14:paraId="01292701" w14:textId="4B9578E6" w:rsidR="00C367AF" w:rsidRPr="00B84F33" w:rsidRDefault="00E36DA8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="00C367AF" w:rsidRPr="00B84F33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HTML, CSS, JavaScript, </w:t>
      </w:r>
      <w:r w:rsidR="001770AB" w:rsidRPr="00B84F33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jQuery</w:t>
      </w:r>
      <w:r w:rsidR="00C367AF" w:rsidRPr="00B84F33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, AJAX, </w:t>
      </w:r>
      <w:proofErr w:type="spellStart"/>
      <w:r w:rsidR="00C367AF" w:rsidRPr="00B84F33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Bulma</w:t>
      </w:r>
      <w:proofErr w:type="spellEnd"/>
      <w:r w:rsidR="00C367AF" w:rsidRPr="00B84F33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, Spotify API, Node, Express, MySQL </w:t>
      </w:r>
    </w:p>
    <w:p w14:paraId="21C4862D" w14:textId="1BCC1A61" w:rsidR="005F5DF9" w:rsidRDefault="00CE54C5" w:rsidP="003A2301">
      <w:pPr>
        <w:pStyle w:val="divdocumentsinglecolumn"/>
        <w:numPr>
          <w:ilvl w:val="0"/>
          <w:numId w:val="19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Created backend server with Node.js and routes to connect the HTML pages and Spotify API</w:t>
      </w:r>
    </w:p>
    <w:p w14:paraId="11F60F2C" w14:textId="014CBE7E" w:rsidR="00512DFA" w:rsidRPr="00BE2C9A" w:rsidRDefault="001770AB" w:rsidP="00B470D8">
      <w:pPr>
        <w:pStyle w:val="divdocumentsinglecolumn"/>
        <w:numPr>
          <w:ilvl w:val="0"/>
          <w:numId w:val="19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Developed JavaScript </w:t>
      </w:r>
      <w:r w:rsidR="00697E00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functions </w:t>
      </w:r>
      <w:r w:rsidR="00373DE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and AJAX calls to render Spotify artist </w:t>
      </w:r>
      <w:r w:rsidR="00E9273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info </w:t>
      </w:r>
      <w:r w:rsidR="00373DE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based on user input</w:t>
      </w:r>
    </w:p>
    <w:p w14:paraId="037FA820" w14:textId="69028569" w:rsidR="0009680F" w:rsidRPr="00EC553B" w:rsidRDefault="000F598F" w:rsidP="00B470D8">
      <w:pPr>
        <w:pStyle w:val="divdocumentsinglecolumn"/>
        <w:numPr>
          <w:ilvl w:val="0"/>
          <w:numId w:val="19"/>
        </w:numPr>
        <w:tabs>
          <w:tab w:val="right" w:pos="10140"/>
        </w:tabs>
        <w:spacing w:after="120"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Assisted</w:t>
      </w:r>
      <w:r w:rsidR="003A2301"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team</w:t>
      </w:r>
      <w:r w:rsidR="004509F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with</w:t>
      </w:r>
      <w:r w:rsidR="00C07DEE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C07DEE"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CSS design </w:t>
      </w:r>
      <w:r w:rsidR="00C07DEE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and</w:t>
      </w:r>
      <w:r w:rsidRPr="00B4481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MySQL</w:t>
      </w:r>
      <w:r w:rsidR="00AB3AC0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to only </w:t>
      </w:r>
      <w:r w:rsidR="0049618E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display</w:t>
      </w:r>
      <w:r w:rsidR="00AB3AC0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blog posts on </w:t>
      </w:r>
      <w:r w:rsidR="000A45EE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related</w:t>
      </w:r>
      <w:r w:rsidR="00AB3AC0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artist page</w:t>
      </w:r>
    </w:p>
    <w:p w14:paraId="5DF3745A" w14:textId="3A6484EA" w:rsidR="0009680F" w:rsidRPr="00E83731" w:rsidRDefault="0009680F" w:rsidP="00B470D8">
      <w:pPr>
        <w:pStyle w:val="divdocumentsinglecolumn"/>
        <w:tabs>
          <w:tab w:val="right" w:pos="10140"/>
        </w:tabs>
        <w:spacing w:after="120" w:line="240" w:lineRule="auto"/>
        <w:rPr>
          <w:rStyle w:val="Hyperlink"/>
          <w:b/>
          <w:bCs/>
        </w:rPr>
      </w:pPr>
      <w:proofErr w:type="spellStart"/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  <w:u w:val="single"/>
        </w:rPr>
        <w:t>RocknRate</w:t>
      </w:r>
      <w:proofErr w:type="spellEnd"/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  <w:u w:val="single"/>
        </w:rPr>
        <w:t xml:space="preserve"> (with React)</w:t>
      </w:r>
      <w:r w:rsidR="00EF7AC2" w:rsidRPr="00E83731">
        <w:rPr>
          <w:rStyle w:val="spanjobtitle"/>
          <w:rFonts w:ascii="Georgia" w:eastAsia="Georgia" w:hAnsi="Georgia" w:cs="Georgia"/>
          <w:b/>
          <w:bCs/>
          <w:i w:val="0"/>
          <w:iCs w:val="0"/>
          <w:sz w:val="22"/>
          <w:szCs w:val="22"/>
        </w:rPr>
        <w:t xml:space="preserve">: </w:t>
      </w:r>
      <w:hyperlink r:id="rId15" w:history="1">
        <w:r w:rsidR="00EF7AC2" w:rsidRPr="00E83731">
          <w:rPr>
            <w:rStyle w:val="Hyperlink"/>
            <w:b/>
            <w:bCs/>
          </w:rPr>
          <w:t>https://rocknrate-react.herokuapp.com/</w:t>
        </w:r>
      </w:hyperlink>
    </w:p>
    <w:p w14:paraId="222702B7" w14:textId="79613894" w:rsidR="00541347" w:rsidRPr="0037460D" w:rsidRDefault="00541347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proofErr w:type="spellStart"/>
      <w:r w:rsidR="00284317"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RocknRate</w:t>
      </w:r>
      <w:proofErr w:type="spellEnd"/>
      <w:r w:rsidR="00284317"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 revamped as a MERN application</w:t>
      </w:r>
    </w:p>
    <w:p w14:paraId="4D9FDF80" w14:textId="68B308C6" w:rsidR="00541347" w:rsidRPr="0037460D" w:rsidRDefault="00541347" w:rsidP="00091546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JavaScript, </w:t>
      </w:r>
      <w:r w:rsidR="00091F36"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 xml:space="preserve">React, </w:t>
      </w:r>
      <w:r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Spotify API, Node, Express, M</w:t>
      </w:r>
      <w:r w:rsidR="00091F36"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on</w:t>
      </w:r>
      <w:r w:rsidR="00E52F90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g</w:t>
      </w:r>
      <w:r w:rsidR="00091F36" w:rsidRPr="0037460D"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  <w:t>oDB, Material UI, Firebase</w:t>
      </w:r>
    </w:p>
    <w:p w14:paraId="094E141C" w14:textId="54F73620" w:rsidR="00541347" w:rsidRPr="00A77722" w:rsidRDefault="0010724A" w:rsidP="00541347">
      <w:pPr>
        <w:pStyle w:val="divdocumentsinglecolumn"/>
        <w:numPr>
          <w:ilvl w:val="0"/>
          <w:numId w:val="19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Modified existing code to </w:t>
      </w:r>
      <w:r w:rsidR="00FE092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React- created virtual routes and changed AJAX calls to </w:t>
      </w:r>
      <w:proofErr w:type="spellStart"/>
      <w:r w:rsidR="006A1C2F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</w:t>
      </w:r>
      <w:r w:rsidR="00FE092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xios</w:t>
      </w:r>
      <w:proofErr w:type="spellEnd"/>
      <w:r w:rsidR="00FE0928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promises</w:t>
      </w:r>
    </w:p>
    <w:p w14:paraId="506FAB6F" w14:textId="639CFDF9" w:rsidR="00323D4D" w:rsidRPr="00EC553B" w:rsidRDefault="00622C02" w:rsidP="00EC553B">
      <w:pPr>
        <w:pStyle w:val="divdocumentsinglecolumn"/>
        <w:numPr>
          <w:ilvl w:val="0"/>
          <w:numId w:val="19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Utilized </w:t>
      </w:r>
      <w:r w:rsidR="00517FD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Spotify API </w:t>
      </w:r>
      <w:r w:rsidR="004A4B54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and connected MongoDB to only display blog posts on related artist page</w:t>
      </w:r>
    </w:p>
    <w:p w14:paraId="44EBA2D2" w14:textId="58568FEC" w:rsidR="002861D0" w:rsidRPr="008A2C55" w:rsidRDefault="00C267DD" w:rsidP="002861D0">
      <w:pPr>
        <w:pStyle w:val="divdocumentdivsectiontitle"/>
        <w:spacing w:before="140" w:after="60"/>
        <w:rPr>
          <w:rStyle w:val="spanjobtitle"/>
          <w:rFonts w:ascii="Arial" w:eastAsia="Arial" w:hAnsi="Arial" w:cs="Arial"/>
          <w:b/>
          <w:bCs/>
          <w:i w:val="0"/>
          <w:iCs w:val="0"/>
          <w:sz w:val="26"/>
          <w:szCs w:val="26"/>
        </w:rPr>
      </w:pPr>
      <w:r w:rsidRPr="008A2C55">
        <w:rPr>
          <w:rFonts w:ascii="Arial" w:eastAsia="Arial" w:hAnsi="Arial" w:cs="Arial"/>
          <w:b/>
          <w:bCs/>
          <w:sz w:val="26"/>
          <w:szCs w:val="26"/>
        </w:rPr>
        <w:t xml:space="preserve">Additional </w:t>
      </w:r>
      <w:r w:rsidR="00B14BDF" w:rsidRPr="008A2C55">
        <w:rPr>
          <w:rFonts w:ascii="Arial" w:eastAsia="Arial" w:hAnsi="Arial" w:cs="Arial"/>
          <w:b/>
          <w:bCs/>
          <w:sz w:val="26"/>
          <w:szCs w:val="26"/>
        </w:rPr>
        <w:t>Experience</w:t>
      </w:r>
    </w:p>
    <w:p w14:paraId="524C2EBE" w14:textId="3134F90A" w:rsidR="00966DC0" w:rsidRDefault="00966DC0" w:rsidP="00945F80">
      <w:pPr>
        <w:pStyle w:val="divdocumentsinglecolumn"/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Substitute Teaching Assistant, Rutgers Coding Bootcamp                                   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title"/>
          <w:rFonts w:ascii="Georgia" w:eastAsia="Georgia" w:hAnsi="Georgia" w:cs="Georgia"/>
          <w:sz w:val="22"/>
          <w:szCs w:val="22"/>
        </w:rPr>
        <w:t>Sept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>ember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2019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 xml:space="preserve"> –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Current </w:t>
      </w:r>
    </w:p>
    <w:p w14:paraId="0D7EA3FD" w14:textId="3A18FC85" w:rsidR="00241212" w:rsidRDefault="00D27274" w:rsidP="00945F80">
      <w:pPr>
        <w:pStyle w:val="divdocumentsinglecolumn"/>
        <w:tabs>
          <w:tab w:val="right" w:pos="10140"/>
        </w:tabs>
        <w:spacing w:after="120" w:line="240" w:lineRule="auto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</w:t>
      </w:r>
      <w:r w:rsidR="00064F23">
        <w:rPr>
          <w:rStyle w:val="spanjobtitle"/>
          <w:rFonts w:ascii="Georgia" w:eastAsia="Georgia" w:hAnsi="Georgia" w:cs="Georgia"/>
          <w:sz w:val="22"/>
          <w:szCs w:val="22"/>
        </w:rPr>
        <w:t xml:space="preserve">, Conduent                                                                    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                      Mar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>ch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2019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 xml:space="preserve"> –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June 2019</w:t>
      </w:r>
    </w:p>
    <w:p w14:paraId="0413C656" w14:textId="71077CD2" w:rsidR="00B27674" w:rsidRPr="00241212" w:rsidRDefault="000B2C79" w:rsidP="00945F80">
      <w:pPr>
        <w:pStyle w:val="divdocumentsinglecolumn"/>
        <w:tabs>
          <w:tab w:val="right" w:pos="10140"/>
        </w:tabs>
        <w:spacing w:after="120" w:line="240" w:lineRule="auto"/>
        <w:rPr>
          <w:rFonts w:ascii="Georgia" w:eastAsia="Georgia" w:hAnsi="Georgia" w:cs="Georgia"/>
          <w:i/>
          <w:iCs/>
          <w:sz w:val="22"/>
          <w:szCs w:val="22"/>
        </w:rPr>
      </w:pPr>
      <w:r w:rsidRPr="00241212"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 w:rsidR="00097EC4" w:rsidRPr="0024121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="00097EC4" w:rsidRPr="00241212"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 w:rsidR="00097EC4" w:rsidRPr="0024121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097EC4" w:rsidRPr="00241212">
        <w:rPr>
          <w:rStyle w:val="span"/>
          <w:rFonts w:ascii="MS Mincho" w:eastAsia="MS Mincho" w:hAnsi="MS Mincho" w:cs="MS Mincho" w:hint="eastAsia"/>
          <w:sz w:val="22"/>
          <w:szCs w:val="22"/>
        </w:rPr>
        <w:t xml:space="preserve"> </w:t>
      </w:r>
      <w:r w:rsidR="00097EC4" w:rsidRPr="00241212">
        <w:rPr>
          <w:rStyle w:val="span"/>
          <w:rFonts w:ascii="MS Mincho" w:eastAsia="MS Mincho" w:hAnsi="MS Mincho" w:cs="MS Mincho"/>
          <w:sz w:val="22"/>
          <w:szCs w:val="22"/>
        </w:rPr>
        <w:t xml:space="preserve">      </w:t>
      </w:r>
      <w:r w:rsidR="00BD4865">
        <w:rPr>
          <w:rStyle w:val="span"/>
          <w:rFonts w:ascii="MS Mincho" w:eastAsia="MS Mincho" w:hAnsi="MS Mincho" w:cs="MS Mincho"/>
          <w:sz w:val="22"/>
          <w:szCs w:val="22"/>
        </w:rPr>
        <w:t xml:space="preserve"> 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>Apr</w:t>
      </w:r>
      <w:r w:rsidR="00BD4865">
        <w:rPr>
          <w:rStyle w:val="spanjobdates"/>
          <w:rFonts w:ascii="Georgia" w:eastAsia="Georgia" w:hAnsi="Georgia" w:cs="Georgia"/>
          <w:sz w:val="22"/>
          <w:szCs w:val="22"/>
        </w:rPr>
        <w:t>il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 xml:space="preserve"> 2018</w:t>
      </w:r>
      <w:r w:rsidR="00BD4865">
        <w:rPr>
          <w:rStyle w:val="spanjobdates"/>
          <w:rFonts w:ascii="Georgia" w:eastAsia="Georgia" w:hAnsi="Georgia" w:cs="Georgia"/>
          <w:sz w:val="22"/>
          <w:szCs w:val="22"/>
        </w:rPr>
        <w:t xml:space="preserve"> </w:t>
      </w:r>
      <w:r w:rsidR="00BD4865">
        <w:rPr>
          <w:rStyle w:val="spanjobtitle"/>
          <w:rFonts w:ascii="Georgia" w:eastAsia="Georgia" w:hAnsi="Georgia" w:cs="Georgia"/>
          <w:sz w:val="22"/>
          <w:szCs w:val="22"/>
        </w:rPr>
        <w:t xml:space="preserve">– </w:t>
      </w:r>
      <w:r w:rsidR="007F5E38" w:rsidRPr="00241212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539F18E4" w14:textId="77777777" w:rsidR="00682712" w:rsidRPr="008A2C55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8A2C55">
        <w:rPr>
          <w:rFonts w:ascii="Arial" w:eastAsia="Arial" w:hAnsi="Arial" w:cs="Arial"/>
          <w:b/>
          <w:bCs/>
          <w:sz w:val="26"/>
          <w:szCs w:val="26"/>
        </w:rPr>
        <w:t>Education</w:t>
      </w:r>
    </w:p>
    <w:p w14:paraId="67C66029" w14:textId="03BFE244" w:rsidR="00917F28" w:rsidRDefault="00917F28" w:rsidP="00C303B4">
      <w:pPr>
        <w:pStyle w:val="divdocumentsinglecolumn"/>
        <w:tabs>
          <w:tab w:val="right" w:pos="10140"/>
        </w:tabs>
        <w:spacing w:after="60"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 xml:space="preserve">Rutgers Coding Bootcamp Web Development Program   </w:t>
      </w:r>
      <w:r w:rsidR="005A5BEF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</w:t>
      </w:r>
      <w:r w:rsidR="00086803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           </w:t>
      </w:r>
      <w:r>
        <w:rPr>
          <w:rStyle w:val="spandegree"/>
          <w:rFonts w:ascii="Georgia" w:eastAsia="Georgia" w:hAnsi="Georgia" w:cs="Georgia"/>
          <w:sz w:val="22"/>
          <w:szCs w:val="22"/>
        </w:rPr>
        <w:t xml:space="preserve"> September 2019</w:t>
      </w:r>
    </w:p>
    <w:p w14:paraId="47F24C8D" w14:textId="3E590FB8" w:rsidR="002E72F9" w:rsidRPr="002E72F9" w:rsidRDefault="000B2C79" w:rsidP="002E72F9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 w:rsidR="00A22960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in </w:t>
      </w:r>
      <w:r w:rsidR="00A22960" w:rsidRPr="000F462F">
        <w:rPr>
          <w:rStyle w:val="singlecolumnspanpaddedlinenth-child1"/>
          <w:rFonts w:ascii="Georgia" w:eastAsia="Georgia" w:hAnsi="Georgia" w:cs="Georgia"/>
          <w:sz w:val="22"/>
          <w:szCs w:val="22"/>
        </w:rPr>
        <w:t>English</w:t>
      </w:r>
      <w:r w:rsidR="000F462F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and </w:t>
      </w:r>
      <w:r w:rsidR="00A22960">
        <w:rPr>
          <w:rStyle w:val="singlecolumnspanpaddedlinenth-child1"/>
          <w:rFonts w:ascii="Georgia" w:eastAsia="Georgia" w:hAnsi="Georgia" w:cs="Georgia"/>
          <w:sz w:val="22"/>
          <w:szCs w:val="22"/>
        </w:rPr>
        <w:t>Journalism</w:t>
      </w:r>
      <w:r w:rsidR="000F462F">
        <w:rPr>
          <w:rStyle w:val="singlecolumnspanpaddedlinenth-child1"/>
          <w:rFonts w:ascii="Georgia" w:eastAsia="Georgia" w:hAnsi="Georgia" w:cs="Georgia"/>
          <w:sz w:val="22"/>
          <w:szCs w:val="22"/>
        </w:rPr>
        <w:t>/Media Studies</w:t>
      </w:r>
      <w:r w:rsidR="00A22960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from </w:t>
      </w:r>
      <w:r w:rsidR="005A5BEF">
        <w:rPr>
          <w:rStyle w:val="spancompanyname"/>
          <w:rFonts w:ascii="Georgia" w:eastAsia="Georgia" w:hAnsi="Georgia" w:cs="Georgia"/>
          <w:sz w:val="22"/>
          <w:szCs w:val="22"/>
        </w:rPr>
        <w:t xml:space="preserve">Rutgers </w:t>
      </w:r>
      <w:r w:rsidR="0088630D">
        <w:rPr>
          <w:rStyle w:val="spancompanyname"/>
          <w:rFonts w:ascii="Georgia" w:eastAsia="Georgia" w:hAnsi="Georgia" w:cs="Georgia"/>
          <w:sz w:val="22"/>
          <w:szCs w:val="22"/>
        </w:rPr>
        <w:t>University</w:t>
      </w:r>
      <w:r w:rsidR="0088630D">
        <w:rPr>
          <w:rFonts w:ascii="Georgia" w:eastAsia="Georgia" w:hAnsi="Georgia" w:cs="Georgia"/>
          <w:sz w:val="22"/>
          <w:szCs w:val="22"/>
        </w:rPr>
        <w:t xml:space="preserve"> </w:t>
      </w:r>
      <w:r w:rsidR="000F462F">
        <w:rPr>
          <w:rFonts w:ascii="Georgia" w:eastAsia="Georgia" w:hAnsi="Georgia" w:cs="Georgia"/>
          <w:sz w:val="22"/>
          <w:szCs w:val="22"/>
        </w:rPr>
        <w:t xml:space="preserve"> </w:t>
      </w:r>
      <w:r w:rsidR="00EC1A97">
        <w:rPr>
          <w:rFonts w:ascii="Georgia" w:eastAsia="Georgia" w:hAnsi="Georgia" w:cs="Georgia"/>
          <w:sz w:val="22"/>
          <w:szCs w:val="22"/>
        </w:rPr>
        <w:t xml:space="preserve">                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sectPr w:rsidR="002E72F9" w:rsidRPr="002E72F9">
      <w:pgSz w:w="12240" w:h="15840"/>
      <w:pgMar w:top="640" w:right="1040" w:bottom="64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875C" w14:textId="77777777" w:rsidR="008E7DB2" w:rsidRDefault="008E7DB2" w:rsidP="00FB01AF">
      <w:pPr>
        <w:spacing w:line="240" w:lineRule="auto"/>
      </w:pPr>
      <w:r>
        <w:separator/>
      </w:r>
    </w:p>
  </w:endnote>
  <w:endnote w:type="continuationSeparator" w:id="0">
    <w:p w14:paraId="73827132" w14:textId="77777777" w:rsidR="008E7DB2" w:rsidRDefault="008E7DB2" w:rsidP="00FB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3F78" w14:textId="77777777" w:rsidR="008E7DB2" w:rsidRDefault="008E7DB2" w:rsidP="00FB01AF">
      <w:pPr>
        <w:spacing w:line="240" w:lineRule="auto"/>
      </w:pPr>
      <w:r>
        <w:separator/>
      </w:r>
    </w:p>
  </w:footnote>
  <w:footnote w:type="continuationSeparator" w:id="0">
    <w:p w14:paraId="5926A744" w14:textId="77777777" w:rsidR="008E7DB2" w:rsidRDefault="008E7DB2" w:rsidP="00FB0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A3AF0F8">
      <w:start w:val="1"/>
      <w:numFmt w:val="bullet"/>
      <w:lvlText w:val=""/>
      <w:lvlJc w:val="left"/>
      <w:pPr>
        <w:ind w:left="1602" w:hanging="360"/>
      </w:pPr>
      <w:rPr>
        <w:rFonts w:ascii="Symbol" w:hAnsi="Symbol"/>
      </w:rPr>
    </w:lvl>
    <w:lvl w:ilvl="1" w:tplc="0C4C36FE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</w:rPr>
    </w:lvl>
    <w:lvl w:ilvl="2" w:tplc="1128701A">
      <w:start w:val="1"/>
      <w:numFmt w:val="bullet"/>
      <w:lvlText w:val=""/>
      <w:lvlJc w:val="left"/>
      <w:pPr>
        <w:tabs>
          <w:tab w:val="num" w:pos="3042"/>
        </w:tabs>
        <w:ind w:left="3042" w:hanging="360"/>
      </w:pPr>
      <w:rPr>
        <w:rFonts w:ascii="Wingdings" w:hAnsi="Wingdings"/>
      </w:rPr>
    </w:lvl>
    <w:lvl w:ilvl="3" w:tplc="F272CAAE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/>
      </w:rPr>
    </w:lvl>
    <w:lvl w:ilvl="4" w:tplc="F07A0502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</w:rPr>
    </w:lvl>
    <w:lvl w:ilvl="5" w:tplc="74B269F4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/>
      </w:rPr>
    </w:lvl>
    <w:lvl w:ilvl="6" w:tplc="1B40C46E">
      <w:start w:val="1"/>
      <w:numFmt w:val="bullet"/>
      <w:lvlText w:val=""/>
      <w:lvlJc w:val="left"/>
      <w:pPr>
        <w:tabs>
          <w:tab w:val="num" w:pos="5922"/>
        </w:tabs>
        <w:ind w:left="5922" w:hanging="360"/>
      </w:pPr>
      <w:rPr>
        <w:rFonts w:ascii="Symbol" w:hAnsi="Symbol"/>
      </w:rPr>
    </w:lvl>
    <w:lvl w:ilvl="7" w:tplc="241A719E">
      <w:start w:val="1"/>
      <w:numFmt w:val="bullet"/>
      <w:lvlText w:val="o"/>
      <w:lvlJc w:val="left"/>
      <w:pPr>
        <w:tabs>
          <w:tab w:val="num" w:pos="6642"/>
        </w:tabs>
        <w:ind w:left="6642" w:hanging="360"/>
      </w:pPr>
      <w:rPr>
        <w:rFonts w:ascii="Courier New" w:hAnsi="Courier New"/>
      </w:rPr>
    </w:lvl>
    <w:lvl w:ilvl="8" w:tplc="20467D66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65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8A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E6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2E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F4F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182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4C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263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42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746F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25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A6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545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09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FA6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CA1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C7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AC5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0E7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E8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E4E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860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8F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5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E8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F81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BED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D6C5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4E1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FA1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E03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21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5CA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62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E4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65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0827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D26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02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CF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248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E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C3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CEB7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7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B561139"/>
    <w:multiLevelType w:val="hybridMultilevel"/>
    <w:tmpl w:val="225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00DA4"/>
    <w:multiLevelType w:val="hybridMultilevel"/>
    <w:tmpl w:val="1690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94507"/>
    <w:multiLevelType w:val="hybridMultilevel"/>
    <w:tmpl w:val="D3A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57D19"/>
    <w:multiLevelType w:val="multilevel"/>
    <w:tmpl w:val="0DE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974E2"/>
    <w:multiLevelType w:val="hybridMultilevel"/>
    <w:tmpl w:val="C4B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72761"/>
    <w:multiLevelType w:val="hybridMultilevel"/>
    <w:tmpl w:val="FEB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076ED"/>
    <w:multiLevelType w:val="hybridMultilevel"/>
    <w:tmpl w:val="6F3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D0B5E"/>
    <w:multiLevelType w:val="multilevel"/>
    <w:tmpl w:val="6DB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363A6"/>
    <w:multiLevelType w:val="multilevel"/>
    <w:tmpl w:val="32E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733FA"/>
    <w:multiLevelType w:val="multilevel"/>
    <w:tmpl w:val="76A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F619A"/>
    <w:multiLevelType w:val="hybridMultilevel"/>
    <w:tmpl w:val="1872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A5E12"/>
    <w:multiLevelType w:val="hybridMultilevel"/>
    <w:tmpl w:val="5888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A1C5F"/>
    <w:multiLevelType w:val="multilevel"/>
    <w:tmpl w:val="5FC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82CB0"/>
    <w:multiLevelType w:val="hybridMultilevel"/>
    <w:tmpl w:val="189E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17"/>
  </w:num>
  <w:num w:numId="12">
    <w:abstractNumId w:val="14"/>
  </w:num>
  <w:num w:numId="13">
    <w:abstractNumId w:val="10"/>
  </w:num>
  <w:num w:numId="14">
    <w:abstractNumId w:val="19"/>
  </w:num>
  <w:num w:numId="15">
    <w:abstractNumId w:val="15"/>
  </w:num>
  <w:num w:numId="16">
    <w:abstractNumId w:val="16"/>
  </w:num>
  <w:num w:numId="17">
    <w:abstractNumId w:val="8"/>
  </w:num>
  <w:num w:numId="18">
    <w:abstractNumId w:val="18"/>
  </w:num>
  <w:num w:numId="19">
    <w:abstractNumId w:val="13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2"/>
    <w:rsid w:val="000105B1"/>
    <w:rsid w:val="00023BC2"/>
    <w:rsid w:val="00025387"/>
    <w:rsid w:val="000316FA"/>
    <w:rsid w:val="00037632"/>
    <w:rsid w:val="00037F89"/>
    <w:rsid w:val="00053871"/>
    <w:rsid w:val="00064F23"/>
    <w:rsid w:val="00066C17"/>
    <w:rsid w:val="000748B4"/>
    <w:rsid w:val="00086803"/>
    <w:rsid w:val="00091180"/>
    <w:rsid w:val="00091546"/>
    <w:rsid w:val="00091F36"/>
    <w:rsid w:val="000957E6"/>
    <w:rsid w:val="0009680F"/>
    <w:rsid w:val="00097EC4"/>
    <w:rsid w:val="000A45EE"/>
    <w:rsid w:val="000B2C79"/>
    <w:rsid w:val="000B2E4F"/>
    <w:rsid w:val="000B6DAA"/>
    <w:rsid w:val="000C1D16"/>
    <w:rsid w:val="000C4BFB"/>
    <w:rsid w:val="000C701B"/>
    <w:rsid w:val="000D1589"/>
    <w:rsid w:val="000D2FFB"/>
    <w:rsid w:val="000D6A1A"/>
    <w:rsid w:val="000E538B"/>
    <w:rsid w:val="000F1DC9"/>
    <w:rsid w:val="000F462F"/>
    <w:rsid w:val="000F598F"/>
    <w:rsid w:val="00101E09"/>
    <w:rsid w:val="0010724A"/>
    <w:rsid w:val="001161D7"/>
    <w:rsid w:val="00125E1D"/>
    <w:rsid w:val="00131C90"/>
    <w:rsid w:val="00141C5F"/>
    <w:rsid w:val="00161417"/>
    <w:rsid w:val="00162D21"/>
    <w:rsid w:val="001737D8"/>
    <w:rsid w:val="001770AB"/>
    <w:rsid w:val="001A6229"/>
    <w:rsid w:val="001B3E52"/>
    <w:rsid w:val="001C5C89"/>
    <w:rsid w:val="001C5E91"/>
    <w:rsid w:val="001D67FF"/>
    <w:rsid w:val="001E082D"/>
    <w:rsid w:val="001E523C"/>
    <w:rsid w:val="0023493B"/>
    <w:rsid w:val="0023501B"/>
    <w:rsid w:val="00241212"/>
    <w:rsid w:val="00241328"/>
    <w:rsid w:val="00260895"/>
    <w:rsid w:val="00264701"/>
    <w:rsid w:val="0027117E"/>
    <w:rsid w:val="002731E9"/>
    <w:rsid w:val="00274B13"/>
    <w:rsid w:val="00283FDB"/>
    <w:rsid w:val="00284317"/>
    <w:rsid w:val="002861D0"/>
    <w:rsid w:val="00293754"/>
    <w:rsid w:val="002952E4"/>
    <w:rsid w:val="0029683F"/>
    <w:rsid w:val="00296FBB"/>
    <w:rsid w:val="002A1507"/>
    <w:rsid w:val="002A6FF3"/>
    <w:rsid w:val="002B71B8"/>
    <w:rsid w:val="002C3072"/>
    <w:rsid w:val="002D641E"/>
    <w:rsid w:val="002E25EB"/>
    <w:rsid w:val="002E3432"/>
    <w:rsid w:val="002E72F9"/>
    <w:rsid w:val="00304A6B"/>
    <w:rsid w:val="00323D4D"/>
    <w:rsid w:val="00324D24"/>
    <w:rsid w:val="00326A6C"/>
    <w:rsid w:val="003302C0"/>
    <w:rsid w:val="00340708"/>
    <w:rsid w:val="00344741"/>
    <w:rsid w:val="00365525"/>
    <w:rsid w:val="003701EC"/>
    <w:rsid w:val="00370D39"/>
    <w:rsid w:val="00373DE8"/>
    <w:rsid w:val="00374404"/>
    <w:rsid w:val="0037460D"/>
    <w:rsid w:val="00393AF8"/>
    <w:rsid w:val="003A2301"/>
    <w:rsid w:val="003B6E91"/>
    <w:rsid w:val="003C020D"/>
    <w:rsid w:val="003D2281"/>
    <w:rsid w:val="003E773B"/>
    <w:rsid w:val="003E7A40"/>
    <w:rsid w:val="003F7EAB"/>
    <w:rsid w:val="00400471"/>
    <w:rsid w:val="004064B4"/>
    <w:rsid w:val="0042164D"/>
    <w:rsid w:val="00445C80"/>
    <w:rsid w:val="00446657"/>
    <w:rsid w:val="004509FC"/>
    <w:rsid w:val="00461DDF"/>
    <w:rsid w:val="00463EFC"/>
    <w:rsid w:val="004657E0"/>
    <w:rsid w:val="00477A2A"/>
    <w:rsid w:val="0049618E"/>
    <w:rsid w:val="004A4B54"/>
    <w:rsid w:val="004A63CD"/>
    <w:rsid w:val="004B61E8"/>
    <w:rsid w:val="004B7496"/>
    <w:rsid w:val="004C0D7A"/>
    <w:rsid w:val="004C52FE"/>
    <w:rsid w:val="004D6E2E"/>
    <w:rsid w:val="004E6C7F"/>
    <w:rsid w:val="0050095F"/>
    <w:rsid w:val="00505BB0"/>
    <w:rsid w:val="00512DFA"/>
    <w:rsid w:val="00517FDC"/>
    <w:rsid w:val="00520592"/>
    <w:rsid w:val="005331A3"/>
    <w:rsid w:val="00535E60"/>
    <w:rsid w:val="00541347"/>
    <w:rsid w:val="00546346"/>
    <w:rsid w:val="0057694C"/>
    <w:rsid w:val="005A5BEF"/>
    <w:rsid w:val="005D2048"/>
    <w:rsid w:val="005D4098"/>
    <w:rsid w:val="005D5A6F"/>
    <w:rsid w:val="005D5D1A"/>
    <w:rsid w:val="005D6BFB"/>
    <w:rsid w:val="005E209E"/>
    <w:rsid w:val="005F571F"/>
    <w:rsid w:val="005F5DF9"/>
    <w:rsid w:val="00602602"/>
    <w:rsid w:val="006036B6"/>
    <w:rsid w:val="0061292C"/>
    <w:rsid w:val="00622C02"/>
    <w:rsid w:val="006311FF"/>
    <w:rsid w:val="00631DD2"/>
    <w:rsid w:val="006662F5"/>
    <w:rsid w:val="00671EB4"/>
    <w:rsid w:val="00682712"/>
    <w:rsid w:val="00684C13"/>
    <w:rsid w:val="00697E00"/>
    <w:rsid w:val="006A1C2F"/>
    <w:rsid w:val="006B1B3F"/>
    <w:rsid w:val="006B204B"/>
    <w:rsid w:val="006D06A1"/>
    <w:rsid w:val="006E72E4"/>
    <w:rsid w:val="006F3551"/>
    <w:rsid w:val="006F7952"/>
    <w:rsid w:val="006F7B16"/>
    <w:rsid w:val="007043CC"/>
    <w:rsid w:val="00713CD6"/>
    <w:rsid w:val="007159E9"/>
    <w:rsid w:val="00717CD7"/>
    <w:rsid w:val="0072204D"/>
    <w:rsid w:val="007301F1"/>
    <w:rsid w:val="00743160"/>
    <w:rsid w:val="00760295"/>
    <w:rsid w:val="007613EB"/>
    <w:rsid w:val="00777583"/>
    <w:rsid w:val="007801FA"/>
    <w:rsid w:val="0078116C"/>
    <w:rsid w:val="0078595A"/>
    <w:rsid w:val="00787C06"/>
    <w:rsid w:val="0079613A"/>
    <w:rsid w:val="007A7D94"/>
    <w:rsid w:val="007B0798"/>
    <w:rsid w:val="007B33BD"/>
    <w:rsid w:val="007C217E"/>
    <w:rsid w:val="007C2F8F"/>
    <w:rsid w:val="007C38F1"/>
    <w:rsid w:val="007C6E7F"/>
    <w:rsid w:val="007D40DC"/>
    <w:rsid w:val="007E1391"/>
    <w:rsid w:val="007E74BD"/>
    <w:rsid w:val="007F1509"/>
    <w:rsid w:val="007F1D68"/>
    <w:rsid w:val="007F27F5"/>
    <w:rsid w:val="007F5E38"/>
    <w:rsid w:val="0080095A"/>
    <w:rsid w:val="00803F18"/>
    <w:rsid w:val="008322DA"/>
    <w:rsid w:val="00847610"/>
    <w:rsid w:val="008557C6"/>
    <w:rsid w:val="008619B0"/>
    <w:rsid w:val="00875DDF"/>
    <w:rsid w:val="0088630D"/>
    <w:rsid w:val="008A09CF"/>
    <w:rsid w:val="008A2C55"/>
    <w:rsid w:val="008A40E0"/>
    <w:rsid w:val="008C6367"/>
    <w:rsid w:val="008C6FF4"/>
    <w:rsid w:val="008D34FE"/>
    <w:rsid w:val="008E3A59"/>
    <w:rsid w:val="008E3B68"/>
    <w:rsid w:val="008E7DB2"/>
    <w:rsid w:val="008F3D3E"/>
    <w:rsid w:val="008F60C7"/>
    <w:rsid w:val="008F6A90"/>
    <w:rsid w:val="00901621"/>
    <w:rsid w:val="009151AE"/>
    <w:rsid w:val="00917AAB"/>
    <w:rsid w:val="00917F28"/>
    <w:rsid w:val="009268DD"/>
    <w:rsid w:val="00932CE2"/>
    <w:rsid w:val="00937C8A"/>
    <w:rsid w:val="00940220"/>
    <w:rsid w:val="009410A7"/>
    <w:rsid w:val="00942EBC"/>
    <w:rsid w:val="00945F80"/>
    <w:rsid w:val="00956B06"/>
    <w:rsid w:val="0096403F"/>
    <w:rsid w:val="00966DC0"/>
    <w:rsid w:val="00972D36"/>
    <w:rsid w:val="00972E1E"/>
    <w:rsid w:val="00974C4B"/>
    <w:rsid w:val="0098778D"/>
    <w:rsid w:val="009A10E3"/>
    <w:rsid w:val="009A496D"/>
    <w:rsid w:val="009B147B"/>
    <w:rsid w:val="009C2AEF"/>
    <w:rsid w:val="009C38D6"/>
    <w:rsid w:val="009D4923"/>
    <w:rsid w:val="009E205E"/>
    <w:rsid w:val="009F4C12"/>
    <w:rsid w:val="009F699D"/>
    <w:rsid w:val="00A0086F"/>
    <w:rsid w:val="00A02199"/>
    <w:rsid w:val="00A027D7"/>
    <w:rsid w:val="00A11C85"/>
    <w:rsid w:val="00A22960"/>
    <w:rsid w:val="00A330A6"/>
    <w:rsid w:val="00A63006"/>
    <w:rsid w:val="00A63F55"/>
    <w:rsid w:val="00A67C38"/>
    <w:rsid w:val="00A708EB"/>
    <w:rsid w:val="00A77722"/>
    <w:rsid w:val="00A803D7"/>
    <w:rsid w:val="00A90D82"/>
    <w:rsid w:val="00A940F9"/>
    <w:rsid w:val="00AA5135"/>
    <w:rsid w:val="00AB29F9"/>
    <w:rsid w:val="00AB3AC0"/>
    <w:rsid w:val="00AE0AB4"/>
    <w:rsid w:val="00AF490F"/>
    <w:rsid w:val="00B00B40"/>
    <w:rsid w:val="00B03E36"/>
    <w:rsid w:val="00B11674"/>
    <w:rsid w:val="00B14BDF"/>
    <w:rsid w:val="00B17614"/>
    <w:rsid w:val="00B2115C"/>
    <w:rsid w:val="00B27674"/>
    <w:rsid w:val="00B3185E"/>
    <w:rsid w:val="00B33140"/>
    <w:rsid w:val="00B44818"/>
    <w:rsid w:val="00B46DE8"/>
    <w:rsid w:val="00B470D8"/>
    <w:rsid w:val="00B56048"/>
    <w:rsid w:val="00B60811"/>
    <w:rsid w:val="00B6116F"/>
    <w:rsid w:val="00B6695D"/>
    <w:rsid w:val="00B742E2"/>
    <w:rsid w:val="00B76060"/>
    <w:rsid w:val="00B82A9D"/>
    <w:rsid w:val="00B82F54"/>
    <w:rsid w:val="00B84F33"/>
    <w:rsid w:val="00B95117"/>
    <w:rsid w:val="00BA072F"/>
    <w:rsid w:val="00BA202C"/>
    <w:rsid w:val="00BA42DE"/>
    <w:rsid w:val="00BA47D9"/>
    <w:rsid w:val="00BB7D1E"/>
    <w:rsid w:val="00BD2C21"/>
    <w:rsid w:val="00BD4865"/>
    <w:rsid w:val="00BE043A"/>
    <w:rsid w:val="00BE06AE"/>
    <w:rsid w:val="00BE0C79"/>
    <w:rsid w:val="00BE2C9A"/>
    <w:rsid w:val="00BE7A51"/>
    <w:rsid w:val="00BF635A"/>
    <w:rsid w:val="00BF73A3"/>
    <w:rsid w:val="00C07DEE"/>
    <w:rsid w:val="00C178F7"/>
    <w:rsid w:val="00C209B1"/>
    <w:rsid w:val="00C2330A"/>
    <w:rsid w:val="00C267DD"/>
    <w:rsid w:val="00C272CD"/>
    <w:rsid w:val="00C303B4"/>
    <w:rsid w:val="00C34DC0"/>
    <w:rsid w:val="00C367AF"/>
    <w:rsid w:val="00C400E6"/>
    <w:rsid w:val="00C431C0"/>
    <w:rsid w:val="00C44C54"/>
    <w:rsid w:val="00C4781F"/>
    <w:rsid w:val="00C61B51"/>
    <w:rsid w:val="00C833D0"/>
    <w:rsid w:val="00C86116"/>
    <w:rsid w:val="00C8632B"/>
    <w:rsid w:val="00C863B5"/>
    <w:rsid w:val="00C90525"/>
    <w:rsid w:val="00CA5087"/>
    <w:rsid w:val="00CB5193"/>
    <w:rsid w:val="00CD51DA"/>
    <w:rsid w:val="00CE1990"/>
    <w:rsid w:val="00CE54C5"/>
    <w:rsid w:val="00CE5F28"/>
    <w:rsid w:val="00D028B6"/>
    <w:rsid w:val="00D10F15"/>
    <w:rsid w:val="00D11430"/>
    <w:rsid w:val="00D118DF"/>
    <w:rsid w:val="00D1376A"/>
    <w:rsid w:val="00D15F1E"/>
    <w:rsid w:val="00D177F9"/>
    <w:rsid w:val="00D219C4"/>
    <w:rsid w:val="00D22851"/>
    <w:rsid w:val="00D23AF7"/>
    <w:rsid w:val="00D2536E"/>
    <w:rsid w:val="00D27274"/>
    <w:rsid w:val="00D30A75"/>
    <w:rsid w:val="00D30B64"/>
    <w:rsid w:val="00D65028"/>
    <w:rsid w:val="00D65B54"/>
    <w:rsid w:val="00D712F3"/>
    <w:rsid w:val="00D853A5"/>
    <w:rsid w:val="00D91ABF"/>
    <w:rsid w:val="00DA11E8"/>
    <w:rsid w:val="00DA45A7"/>
    <w:rsid w:val="00DA63E2"/>
    <w:rsid w:val="00DA6DC1"/>
    <w:rsid w:val="00DC2513"/>
    <w:rsid w:val="00DC332E"/>
    <w:rsid w:val="00DC4798"/>
    <w:rsid w:val="00DC65DA"/>
    <w:rsid w:val="00DC6B6F"/>
    <w:rsid w:val="00DC7D3B"/>
    <w:rsid w:val="00DD71FD"/>
    <w:rsid w:val="00DF49F8"/>
    <w:rsid w:val="00E141BD"/>
    <w:rsid w:val="00E36DA8"/>
    <w:rsid w:val="00E52F90"/>
    <w:rsid w:val="00E66402"/>
    <w:rsid w:val="00E6763B"/>
    <w:rsid w:val="00E83731"/>
    <w:rsid w:val="00E92738"/>
    <w:rsid w:val="00E9573E"/>
    <w:rsid w:val="00EA715F"/>
    <w:rsid w:val="00EB4C17"/>
    <w:rsid w:val="00EC1A97"/>
    <w:rsid w:val="00EC4591"/>
    <w:rsid w:val="00EC553B"/>
    <w:rsid w:val="00ED0415"/>
    <w:rsid w:val="00ED09DF"/>
    <w:rsid w:val="00EF1471"/>
    <w:rsid w:val="00EF7AC2"/>
    <w:rsid w:val="00F03224"/>
    <w:rsid w:val="00F03A59"/>
    <w:rsid w:val="00F24BEB"/>
    <w:rsid w:val="00F615DD"/>
    <w:rsid w:val="00F61D8E"/>
    <w:rsid w:val="00F751A1"/>
    <w:rsid w:val="00F80B40"/>
    <w:rsid w:val="00F87A3F"/>
    <w:rsid w:val="00FA26F8"/>
    <w:rsid w:val="00FA4336"/>
    <w:rsid w:val="00FA79B7"/>
    <w:rsid w:val="00FB01AF"/>
    <w:rsid w:val="00FB47E8"/>
    <w:rsid w:val="00FC677E"/>
    <w:rsid w:val="00FD3E5E"/>
    <w:rsid w:val="00FE0928"/>
    <w:rsid w:val="00FE5447"/>
    <w:rsid w:val="00FF4A9F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1EAE"/>
  <w15:docId w15:val="{FBBA5F45-C46C-42F7-891E-B3C3029D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51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none" w:sz="0" w:space="1" w:color="auto"/>
      </w:pBdr>
    </w:pPr>
    <w:rPr>
      <w:rFonts w:ascii="Arial" w:eastAsia="Arial" w:hAnsi="Arial" w:cs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F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A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1FF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DefaultParagraphFont"/>
    <w:rsid w:val="00E66402"/>
  </w:style>
  <w:style w:type="character" w:styleId="FollowedHyperlink">
    <w:name w:val="FollowedHyperlink"/>
    <w:basedOn w:val="DefaultParagraphFont"/>
    <w:uiPriority w:val="99"/>
    <w:semiHidden/>
    <w:unhideWhenUsed/>
    <w:rsid w:val="00BA42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kalinowski27@gmail.com" TargetMode="External"/><Relationship Id="rId13" Type="http://schemas.openxmlformats.org/officeDocument/2006/relationships/hyperlink" Target="https://rocknrates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iakali.github.io/GP-Brewolog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olivia-kalinowski-8321751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cknrate-react.herokuapp.com/" TargetMode="External"/><Relationship Id="rId10" Type="http://schemas.openxmlformats.org/officeDocument/2006/relationships/hyperlink" Target="https://github.com/OliviaKa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iakali.github.io/" TargetMode="External"/><Relationship Id="rId14" Type="http://schemas.openxmlformats.org/officeDocument/2006/relationships/hyperlink" Target="https://rocknrat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FB70-B961-4998-A11F-3481E6C9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OliviaKalinowski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OliviaKalinowski</dc:title>
  <dc:creator>Olivia K</dc:creator>
  <cp:lastModifiedBy>Olivia K</cp:lastModifiedBy>
  <cp:revision>2</cp:revision>
  <cp:lastPrinted>2019-12-10T14:58:00Z</cp:lastPrinted>
  <dcterms:created xsi:type="dcterms:W3CDTF">2020-02-14T22:03:00Z</dcterms:created>
  <dcterms:modified xsi:type="dcterms:W3CDTF">2020-02-14T22:03:00Z</dcterms:modified>
</cp:coreProperties>
</file>