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BA9A66" w14:textId="28B7E553" w:rsidR="00260895" w:rsidRDefault="000B2C79" w:rsidP="00787C06">
      <w:pPr>
        <w:pStyle w:val="divname"/>
        <w:pBdr>
          <w:bottom w:val="single" w:sz="8" w:space="0" w:color="auto"/>
        </w:pBdr>
        <w:spacing w:line="300" w:lineRule="atLeast"/>
        <w:rPr>
          <w:rStyle w:val="span"/>
          <w:rFonts w:ascii="Georgia" w:eastAsia="Georgia" w:hAnsi="Georgia" w:cs="Georgia"/>
          <w:sz w:val="32"/>
          <w:szCs w:val="32"/>
        </w:rPr>
      </w:pPr>
      <w:bookmarkStart w:id="0" w:name="_GoBack"/>
      <w:bookmarkEnd w:id="0"/>
      <w:r>
        <w:rPr>
          <w:rStyle w:val="span"/>
          <w:rFonts w:ascii="Georgia" w:eastAsia="Georgia" w:hAnsi="Georgia" w:cs="Georgia"/>
          <w:sz w:val="52"/>
          <w:szCs w:val="52"/>
        </w:rPr>
        <w:t>Olivia Kalinowski</w:t>
      </w:r>
    </w:p>
    <w:p w14:paraId="4750FD8A" w14:textId="60AA86D3" w:rsidR="00682712" w:rsidRPr="00A63F55" w:rsidRDefault="00B6116F" w:rsidP="00064F23">
      <w:pPr>
        <w:pStyle w:val="div"/>
        <w:spacing w:after="60" w:line="240" w:lineRule="auto"/>
        <w:jc w:val="center"/>
        <w:rPr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 xml:space="preserve">Ph: 201 424 </w:t>
      </w:r>
      <w:r w:rsidRPr="00A63F55">
        <w:rPr>
          <w:rStyle w:val="span"/>
          <w:rFonts w:ascii="Georgia" w:eastAsia="Georgia" w:hAnsi="Georgia" w:cs="Georgia"/>
          <w:sz w:val="22"/>
          <w:szCs w:val="22"/>
        </w:rPr>
        <w:t>3985</w:t>
      </w:r>
      <w:r w:rsidRPr="00A63F55">
        <w:rPr>
          <w:rFonts w:ascii="Georgia" w:eastAsia="Georgia" w:hAnsi="Georgia" w:cs="Georgia"/>
          <w:sz w:val="22"/>
          <w:szCs w:val="22"/>
        </w:rPr>
        <w:t xml:space="preserve"> | </w:t>
      </w:r>
      <w:hyperlink r:id="rId8" w:history="1">
        <w:r w:rsidRPr="00A63F55">
          <w:rPr>
            <w:rStyle w:val="Hyperlink"/>
            <w:rFonts w:ascii="Georgia" w:eastAsia="Georgia" w:hAnsi="Georgia" w:cs="Georgia"/>
            <w:color w:val="auto"/>
            <w:sz w:val="22"/>
            <w:szCs w:val="22"/>
          </w:rPr>
          <w:t>o.kalinowski27@gmail.com</w:t>
        </w:r>
      </w:hyperlink>
      <w:r w:rsidRPr="00A63F55">
        <w:rPr>
          <w:rStyle w:val="span"/>
          <w:rFonts w:ascii="Georgia" w:eastAsia="Georgia" w:hAnsi="Georgia" w:cs="Georgia"/>
          <w:sz w:val="22"/>
          <w:szCs w:val="22"/>
        </w:rPr>
        <w:t xml:space="preserve"> | </w:t>
      </w:r>
      <w:r w:rsidR="000B2C79" w:rsidRPr="00A63F55">
        <w:rPr>
          <w:rStyle w:val="span"/>
          <w:rFonts w:ascii="Georgia" w:eastAsia="Georgia" w:hAnsi="Georgia" w:cs="Georgia"/>
          <w:sz w:val="22"/>
          <w:szCs w:val="22"/>
        </w:rPr>
        <w:t>Bayonne,</w:t>
      </w:r>
      <w:r w:rsidR="000B2C79" w:rsidRPr="00A63F55">
        <w:rPr>
          <w:rFonts w:ascii="Georgia" w:eastAsia="Georgia" w:hAnsi="Georgia" w:cs="Georgia"/>
          <w:sz w:val="22"/>
          <w:szCs w:val="22"/>
        </w:rPr>
        <w:t xml:space="preserve"> </w:t>
      </w:r>
      <w:r w:rsidR="000B2C79" w:rsidRPr="00A63F55">
        <w:rPr>
          <w:rStyle w:val="span"/>
          <w:rFonts w:ascii="Georgia" w:eastAsia="Georgia" w:hAnsi="Georgia" w:cs="Georgia"/>
          <w:sz w:val="22"/>
          <w:szCs w:val="22"/>
        </w:rPr>
        <w:t>NJ</w:t>
      </w:r>
      <w:r w:rsidR="000B2C79" w:rsidRPr="00A63F55">
        <w:rPr>
          <w:rFonts w:ascii="Georgia" w:eastAsia="Georgia" w:hAnsi="Georgia" w:cs="Georgia"/>
          <w:sz w:val="22"/>
          <w:szCs w:val="22"/>
        </w:rPr>
        <w:t xml:space="preserve"> </w:t>
      </w:r>
      <w:r w:rsidR="000B2C79" w:rsidRPr="00A63F55">
        <w:rPr>
          <w:rStyle w:val="span"/>
          <w:rFonts w:ascii="Georgia" w:eastAsia="Georgia" w:hAnsi="Georgia" w:cs="Georgia"/>
          <w:sz w:val="22"/>
          <w:szCs w:val="22"/>
        </w:rPr>
        <w:t>07002</w:t>
      </w:r>
    </w:p>
    <w:p w14:paraId="4E30802F" w14:textId="633CF940" w:rsidR="007F27F5" w:rsidRDefault="002A6FF3" w:rsidP="00064F23">
      <w:pPr>
        <w:pStyle w:val="div"/>
        <w:spacing w:after="60" w:line="240" w:lineRule="auto"/>
        <w:jc w:val="center"/>
      </w:pPr>
      <w:r w:rsidRPr="00AE0AB4">
        <w:t xml:space="preserve">Portfolio: </w:t>
      </w:r>
      <w:hyperlink r:id="rId9" w:history="1">
        <w:r w:rsidR="003701EC">
          <w:rPr>
            <w:rStyle w:val="Hyperlink"/>
          </w:rPr>
          <w:t>https://oliviakali.github.io</w:t>
        </w:r>
      </w:hyperlink>
      <w:r w:rsidR="003701EC" w:rsidRPr="00AE0AB4">
        <w:t xml:space="preserve"> </w:t>
      </w:r>
      <w:r w:rsidR="00FF4FD8" w:rsidRPr="00AE0AB4">
        <w:t>|</w:t>
      </w:r>
      <w:r w:rsidR="007F27F5" w:rsidRPr="007F27F5">
        <w:t xml:space="preserve"> </w:t>
      </w:r>
      <w:proofErr w:type="spellStart"/>
      <w:r w:rsidR="007F27F5" w:rsidRPr="00AE0AB4">
        <w:t>Github</w:t>
      </w:r>
      <w:proofErr w:type="spellEnd"/>
      <w:r w:rsidR="007F27F5" w:rsidRPr="00AE0AB4">
        <w:t xml:space="preserve">: </w:t>
      </w:r>
      <w:hyperlink r:id="rId10" w:history="1">
        <w:r w:rsidR="003701EC">
          <w:rPr>
            <w:rStyle w:val="Hyperlink"/>
          </w:rPr>
          <w:t>https://github.com/OliviaKali</w:t>
        </w:r>
      </w:hyperlink>
    </w:p>
    <w:p w14:paraId="0FDEB2A2" w14:textId="73D328E9" w:rsidR="00FF4FD8" w:rsidRPr="00EF7AC2" w:rsidRDefault="007F27F5" w:rsidP="009410A7">
      <w:pPr>
        <w:pStyle w:val="div"/>
        <w:spacing w:line="300" w:lineRule="atLeast"/>
        <w:jc w:val="center"/>
        <w:rPr>
          <w:rFonts w:ascii="Georgia" w:eastAsia="Georgia" w:hAnsi="Georgia" w:cs="Georgia"/>
          <w:color w:val="0070C0"/>
          <w:sz w:val="22"/>
          <w:szCs w:val="22"/>
        </w:rPr>
      </w:pPr>
      <w:r w:rsidRPr="00AE0AB4">
        <w:t xml:space="preserve">LinkedIn: </w:t>
      </w:r>
      <w:hyperlink r:id="rId11" w:history="1">
        <w:r w:rsidR="003701EC">
          <w:rPr>
            <w:rStyle w:val="Hyperlink"/>
          </w:rPr>
          <w:t>https://www.linkedin.com/in/olivia-kalinowski-832175123/</w:t>
        </w:r>
      </w:hyperlink>
    </w:p>
    <w:p w14:paraId="1BADDFBF" w14:textId="02741CD4" w:rsidR="00940220" w:rsidRPr="00940220" w:rsidRDefault="000B2C79" w:rsidP="00940220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Professional Summary</w:t>
      </w:r>
    </w:p>
    <w:p w14:paraId="51D80517" w14:textId="37E8396E" w:rsidR="003E7A40" w:rsidRPr="00974C4B" w:rsidRDefault="00053871" w:rsidP="00FB01AF">
      <w:pPr>
        <w:rPr>
          <w:rFonts w:ascii="Georgia" w:hAnsi="Georgia"/>
          <w:color w:val="333333"/>
          <w:sz w:val="22"/>
          <w:szCs w:val="22"/>
          <w:shd w:val="clear" w:color="auto" w:fill="FFFFFF"/>
        </w:rPr>
      </w:pP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Full </w:t>
      </w:r>
      <w:r w:rsidR="00546346"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Stack 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Web Developer with a Bachelor's Degree in </w:t>
      </w:r>
      <w:r w:rsidR="001E082D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English and 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>Journalism/Media Studies dedicated to developing beautiful and functional web applications.</w:t>
      </w:r>
      <w:r w:rsidR="00B46DE8"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 Motivated learner, with a passion for problem solving and a demonstrated history of diving into challenging code with the determination to build a more functional and fluid app</w:t>
      </w:r>
      <w:r w:rsidR="001C5E91"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. </w:t>
      </w:r>
      <w:r w:rsidR="003E7A40" w:rsidRPr="00974C4B">
        <w:rPr>
          <w:rFonts w:ascii="Georgia" w:hAnsi="Georgia"/>
          <w:sz w:val="22"/>
          <w:szCs w:val="22"/>
        </w:rPr>
        <w:t>Strengths include excellent multitasker</w:t>
      </w:r>
      <w:r w:rsidR="00DC65DA" w:rsidRPr="00974C4B">
        <w:rPr>
          <w:rFonts w:ascii="Georgia" w:hAnsi="Georgia"/>
          <w:sz w:val="22"/>
          <w:szCs w:val="22"/>
        </w:rPr>
        <w:t xml:space="preserve">, </w:t>
      </w:r>
      <w:r w:rsidR="003E7A40" w:rsidRPr="00974C4B">
        <w:rPr>
          <w:rFonts w:ascii="Georgia" w:hAnsi="Georgia"/>
          <w:sz w:val="22"/>
          <w:szCs w:val="22"/>
        </w:rPr>
        <w:t>meeting deadlines, working in a team, and creating projects from start to finish.</w:t>
      </w:r>
      <w:r w:rsidR="00260895" w:rsidRPr="00974C4B">
        <w:rPr>
          <w:rFonts w:ascii="Georgia" w:hAnsi="Georgia"/>
          <w:sz w:val="22"/>
          <w:szCs w:val="22"/>
        </w:rPr>
        <w:t xml:space="preserve">  </w:t>
      </w:r>
    </w:p>
    <w:p w14:paraId="55FE3821" w14:textId="77777777" w:rsidR="00682712" w:rsidRDefault="000B2C79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W w:w="9840" w:type="dxa"/>
        <w:tblInd w:w="320" w:type="dxa"/>
        <w:tblLook w:val="04A0" w:firstRow="1" w:lastRow="0" w:firstColumn="1" w:lastColumn="0" w:noHBand="0" w:noVBand="1"/>
      </w:tblPr>
      <w:tblGrid>
        <w:gridCol w:w="4920"/>
        <w:gridCol w:w="4920"/>
      </w:tblGrid>
      <w:tr w:rsidR="00682712" w14:paraId="45ABEC83" w14:textId="77777777">
        <w:tc>
          <w:tcPr>
            <w:tcW w:w="4920" w:type="dxa"/>
          </w:tcPr>
          <w:p w14:paraId="2CCD4E2C" w14:textId="53B173C7" w:rsidR="00293754" w:rsidRDefault="00293754" w:rsidP="0042164D">
            <w:pPr>
              <w:pStyle w:val="divtwocolulli"/>
              <w:numPr>
                <w:ilvl w:val="0"/>
                <w:numId w:val="1"/>
              </w:numPr>
              <w:spacing w:line="300" w:lineRule="atLeast"/>
              <w:ind w:left="261" w:hanging="261"/>
              <w:rPr>
                <w:rFonts w:ascii="Georgia" w:eastAsia="Georgia" w:hAnsi="Georgia" w:cs="Georgia"/>
                <w:sz w:val="22"/>
                <w:szCs w:val="22"/>
              </w:rPr>
            </w:pPr>
            <w:r w:rsidRPr="00D219C4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F</w:t>
            </w:r>
            <w:r w:rsidRPr="00D219C4">
              <w:rPr>
                <w:rFonts w:eastAsia="Georgia"/>
                <w:b/>
                <w:bCs/>
              </w:rPr>
              <w:t>ront End:</w:t>
            </w:r>
            <w:r>
              <w:rPr>
                <w:rFonts w:eastAsia="Georgia"/>
              </w:rPr>
              <w:t xml:space="preserve"> </w:t>
            </w:r>
            <w:r w:rsidR="001B3E52">
              <w:rPr>
                <w:rFonts w:ascii="Georgia" w:eastAsia="Georgia" w:hAnsi="Georgia" w:cs="Georgia"/>
                <w:sz w:val="22"/>
                <w:szCs w:val="22"/>
              </w:rPr>
              <w:t>HTML, CSS, JavaScript</w:t>
            </w:r>
            <w:r w:rsidR="007B0798">
              <w:rPr>
                <w:rFonts w:ascii="Georgia" w:eastAsia="Georgia" w:hAnsi="Georgia" w:cs="Georgia"/>
                <w:sz w:val="22"/>
                <w:szCs w:val="22"/>
              </w:rPr>
              <w:t xml:space="preserve">, jQuery, </w:t>
            </w:r>
            <w:r w:rsidR="0080095A">
              <w:rPr>
                <w:rFonts w:ascii="Georgia" w:eastAsia="Georgia" w:hAnsi="Georgia" w:cs="Georgia"/>
                <w:sz w:val="22"/>
                <w:szCs w:val="22"/>
              </w:rPr>
              <w:t>AJAX</w:t>
            </w:r>
            <w:r w:rsidR="005D2048">
              <w:rPr>
                <w:rFonts w:ascii="Georgia" w:eastAsia="Georgia" w:hAnsi="Georgia" w:cs="Georgia"/>
                <w:sz w:val="22"/>
                <w:szCs w:val="22"/>
              </w:rPr>
              <w:t xml:space="preserve">, Bootstrap, </w:t>
            </w:r>
            <w:proofErr w:type="spellStart"/>
            <w:r w:rsidR="005D2048">
              <w:rPr>
                <w:rFonts w:ascii="Georgia" w:eastAsia="Georgia" w:hAnsi="Georgia" w:cs="Georgia"/>
                <w:sz w:val="22"/>
                <w:szCs w:val="22"/>
              </w:rPr>
              <w:t>Bulma</w:t>
            </w:r>
            <w:proofErr w:type="spellEnd"/>
            <w:r w:rsidR="005D2048">
              <w:rPr>
                <w:rFonts w:ascii="Georgia" w:eastAsia="Georgia" w:hAnsi="Georgia" w:cs="Georgia"/>
                <w:sz w:val="22"/>
                <w:szCs w:val="22"/>
              </w:rPr>
              <w:t xml:space="preserve">, Materialize </w:t>
            </w:r>
          </w:p>
          <w:p w14:paraId="14BC2255" w14:textId="3ACCEE6D" w:rsidR="00D11430" w:rsidRPr="00BF635A" w:rsidRDefault="00293754" w:rsidP="00BF635A">
            <w:pPr>
              <w:pStyle w:val="divtwocolulli"/>
              <w:numPr>
                <w:ilvl w:val="0"/>
                <w:numId w:val="1"/>
              </w:numPr>
              <w:spacing w:line="300" w:lineRule="atLeast"/>
              <w:ind w:left="261" w:hanging="261"/>
              <w:rPr>
                <w:rFonts w:ascii="Georgia" w:eastAsia="Georgia" w:hAnsi="Georgia" w:cs="Georgia"/>
                <w:sz w:val="22"/>
                <w:szCs w:val="22"/>
              </w:rPr>
            </w:pPr>
            <w:r w:rsidRPr="00D219C4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Back End:</w:t>
            </w:r>
            <w:r>
              <w:rPr>
                <w:rFonts w:ascii="Georgia" w:eastAsia="Georgia" w:hAnsi="Georgia" w:cs="Georgia"/>
                <w:sz w:val="22"/>
                <w:szCs w:val="22"/>
              </w:rPr>
              <w:t xml:space="preserve"> APIs, </w:t>
            </w:r>
            <w:r w:rsidR="00E9573E">
              <w:rPr>
                <w:rFonts w:ascii="Georgia" w:eastAsia="Georgia" w:hAnsi="Georgia" w:cs="Georgia"/>
                <w:sz w:val="22"/>
                <w:szCs w:val="22"/>
              </w:rPr>
              <w:t>Node</w:t>
            </w:r>
            <w:r w:rsidR="007E74BD">
              <w:rPr>
                <w:rFonts w:eastAsia="Georgia"/>
              </w:rPr>
              <w:t xml:space="preserve">, </w:t>
            </w:r>
            <w:r w:rsidR="0080095A">
              <w:rPr>
                <w:rFonts w:ascii="Georgia" w:eastAsia="Georgia" w:hAnsi="Georgia" w:cs="Georgia"/>
                <w:sz w:val="22"/>
                <w:szCs w:val="22"/>
              </w:rPr>
              <w:t xml:space="preserve">MySQL, </w:t>
            </w:r>
            <w:r w:rsidR="00E9573E">
              <w:rPr>
                <w:rFonts w:ascii="Georgia" w:eastAsia="Georgia" w:hAnsi="Georgia" w:cs="Georgia"/>
                <w:sz w:val="22"/>
                <w:szCs w:val="22"/>
              </w:rPr>
              <w:t xml:space="preserve">React, MongoDB, Express, </w:t>
            </w:r>
            <w:proofErr w:type="spellStart"/>
            <w:r w:rsidR="00D712F3">
              <w:rPr>
                <w:rFonts w:ascii="Georgia" w:eastAsia="Georgia" w:hAnsi="Georgia" w:cs="Georgia"/>
                <w:sz w:val="22"/>
                <w:szCs w:val="22"/>
              </w:rPr>
              <w:t>Sequelize</w:t>
            </w:r>
            <w:proofErr w:type="spellEnd"/>
            <w:r w:rsidR="00D712F3">
              <w:rPr>
                <w:rFonts w:ascii="Georgia" w:eastAsia="Georgia" w:hAnsi="Georgia" w:cs="Georgia"/>
                <w:sz w:val="22"/>
                <w:szCs w:val="22"/>
              </w:rPr>
              <w:t xml:space="preserve">, </w:t>
            </w:r>
            <w:r w:rsidR="005331A3">
              <w:rPr>
                <w:rFonts w:ascii="Georgia" w:eastAsia="Georgia" w:hAnsi="Georgia" w:cs="Georgia"/>
                <w:sz w:val="22"/>
                <w:szCs w:val="22"/>
              </w:rPr>
              <w:t>H</w:t>
            </w:r>
            <w:r w:rsidR="00DA6DC1">
              <w:rPr>
                <w:rFonts w:ascii="Georgia" w:eastAsia="Georgia" w:hAnsi="Georgia" w:cs="Georgia"/>
                <w:sz w:val="22"/>
                <w:szCs w:val="22"/>
              </w:rPr>
              <w:t>andlebars</w:t>
            </w:r>
            <w:r w:rsidR="004B7496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4920" w:type="dxa"/>
          </w:tcPr>
          <w:p w14:paraId="0F335C81" w14:textId="6DD2DB11" w:rsidR="00BF635A" w:rsidRDefault="00BF635A" w:rsidP="00ED0415">
            <w:pPr>
              <w:pStyle w:val="divtwocolulli"/>
              <w:numPr>
                <w:ilvl w:val="0"/>
                <w:numId w:val="9"/>
              </w:numPr>
              <w:pBdr>
                <w:left w:val="none" w:sz="0" w:space="3" w:color="auto"/>
              </w:pBdr>
              <w:spacing w:line="300" w:lineRule="atLeast"/>
              <w:rPr>
                <w:rFonts w:ascii="Georgia" w:eastAsia="Georgia" w:hAnsi="Georgia" w:cs="Georgia"/>
                <w:sz w:val="22"/>
                <w:szCs w:val="22"/>
              </w:rPr>
            </w:pPr>
            <w:r w:rsidRPr="00D219C4">
              <w:rPr>
                <w:rFonts w:eastAsia="Georgia"/>
                <w:b/>
                <w:bCs/>
              </w:rPr>
              <w:t>Dev</w:t>
            </w:r>
            <w:r w:rsidR="00D30A75">
              <w:rPr>
                <w:rFonts w:eastAsia="Georgia"/>
                <w:b/>
                <w:bCs/>
              </w:rPr>
              <w:t>Ops</w:t>
            </w:r>
            <w:r w:rsidRPr="00D219C4">
              <w:rPr>
                <w:rFonts w:eastAsia="Georgia"/>
                <w:b/>
                <w:bCs/>
              </w:rPr>
              <w:t>:</w:t>
            </w:r>
            <w:r>
              <w:rPr>
                <w:rFonts w:eastAsia="Georgia"/>
              </w:rPr>
              <w:t xml:space="preserve"> </w:t>
            </w:r>
            <w:proofErr w:type="spellStart"/>
            <w:r>
              <w:rPr>
                <w:rFonts w:eastAsia="Georgia"/>
              </w:rPr>
              <w:t>Github</w:t>
            </w:r>
            <w:proofErr w:type="spellEnd"/>
            <w:r>
              <w:rPr>
                <w:rFonts w:eastAsia="Georgia"/>
              </w:rPr>
              <w:t xml:space="preserve"> Page, Heroku</w:t>
            </w:r>
          </w:p>
          <w:p w14:paraId="107DD047" w14:textId="0B1BAD8A" w:rsidR="00B82A9D" w:rsidRPr="00C44C54" w:rsidRDefault="00ED0415" w:rsidP="00C44C54">
            <w:pPr>
              <w:pStyle w:val="divtwocolulli"/>
              <w:numPr>
                <w:ilvl w:val="0"/>
                <w:numId w:val="9"/>
              </w:numPr>
              <w:pBdr>
                <w:left w:val="none" w:sz="0" w:space="3" w:color="auto"/>
              </w:pBdr>
              <w:spacing w:line="300" w:lineRule="atLeast"/>
              <w:rPr>
                <w:rFonts w:ascii="Georgia" w:eastAsia="Georgia" w:hAnsi="Georgia" w:cs="Georgia"/>
                <w:sz w:val="22"/>
                <w:szCs w:val="22"/>
              </w:rPr>
            </w:pPr>
            <w:r w:rsidRPr="00D219C4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Miscellaneous Skills:</w:t>
            </w:r>
            <w:r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  <w:r w:rsidR="00A708EB">
              <w:rPr>
                <w:rFonts w:ascii="Georgia" w:eastAsia="Georgia" w:hAnsi="Georgia" w:cs="Georgia"/>
                <w:sz w:val="22"/>
                <w:szCs w:val="22"/>
              </w:rPr>
              <w:t>Excel 2019 Essential Training from Lynda.com</w:t>
            </w:r>
            <w:r>
              <w:rPr>
                <w:rFonts w:ascii="Georgia" w:eastAsia="Georgia" w:hAnsi="Georgia" w:cs="Georgia"/>
                <w:sz w:val="22"/>
                <w:szCs w:val="22"/>
              </w:rPr>
              <w:t xml:space="preserve">, </w:t>
            </w:r>
            <w:r w:rsidR="000B2C79" w:rsidRPr="00ED0415">
              <w:rPr>
                <w:rFonts w:ascii="Georgia" w:eastAsia="Georgia" w:hAnsi="Georgia" w:cs="Georgia"/>
                <w:sz w:val="22"/>
                <w:szCs w:val="22"/>
              </w:rPr>
              <w:t>Adobe Photoshop CS</w:t>
            </w:r>
            <w:r w:rsidR="00BE0C79" w:rsidRPr="00ED0415">
              <w:rPr>
                <w:rFonts w:ascii="Georgia" w:eastAsia="Georgia" w:hAnsi="Georgia" w:cs="Georgia"/>
                <w:sz w:val="22"/>
                <w:szCs w:val="22"/>
              </w:rPr>
              <w:t>5</w:t>
            </w:r>
          </w:p>
        </w:tc>
      </w:tr>
    </w:tbl>
    <w:p w14:paraId="6F9D4AAF" w14:textId="7F6CB69A" w:rsidR="00682712" w:rsidRDefault="00DC332E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Projects</w:t>
      </w:r>
    </w:p>
    <w:p w14:paraId="2D6D5C29" w14:textId="3A8D74D0" w:rsidR="00446657" w:rsidRPr="00EF7AC2" w:rsidRDefault="00DA11E8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color w:val="0070C0"/>
          <w:sz w:val="22"/>
          <w:szCs w:val="22"/>
        </w:rPr>
      </w:pPr>
      <w:r>
        <w:rPr>
          <w:rStyle w:val="Hyperlink"/>
          <w:rFonts w:ascii="Georgia" w:eastAsia="Georgia" w:hAnsi="Georgia" w:cs="Georgia"/>
          <w:i/>
          <w:iCs/>
          <w:color w:val="auto"/>
          <w:sz w:val="22"/>
          <w:szCs w:val="22"/>
        </w:rPr>
        <w:t>Brewology</w:t>
      </w:r>
      <w:r w:rsidR="00C400E6">
        <w:rPr>
          <w:rStyle w:val="Hyperlink"/>
          <w:rFonts w:ascii="Georgia" w:eastAsia="Georgia" w:hAnsi="Georgia" w:cs="Georgia"/>
          <w:color w:val="auto"/>
          <w:sz w:val="22"/>
          <w:szCs w:val="22"/>
          <w:u w:val="none"/>
        </w:rPr>
        <w:t>:</w:t>
      </w:r>
      <w:r w:rsidR="00EF7AC2">
        <w:rPr>
          <w:color w:val="0070C0"/>
        </w:rPr>
        <w:t xml:space="preserve"> </w:t>
      </w:r>
      <w:hyperlink r:id="rId12" w:history="1">
        <w:r w:rsidR="00EF7AC2">
          <w:rPr>
            <w:rStyle w:val="Hyperlink"/>
          </w:rPr>
          <w:t>https://oliviakali.github.io/GP-Brewology/</w:t>
        </w:r>
      </w:hyperlink>
    </w:p>
    <w:p w14:paraId="5E7F2CEF" w14:textId="77777777" w:rsidR="00520592" w:rsidRDefault="00A63006" w:rsidP="00520592">
      <w:pPr>
        <w:pStyle w:val="divdocumentsinglecolumn"/>
        <w:numPr>
          <w:ilvl w:val="0"/>
          <w:numId w:val="10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A</w:t>
      </w:r>
      <w:r w:rsidR="001E523C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n interactive site that matches users with beer </w:t>
      </w:r>
      <w:r w:rsidR="007F1509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based on</w:t>
      </w:r>
      <w:r w:rsidR="001E523C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</w:t>
      </w:r>
      <w:r w:rsidR="006D06A1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results from a </w:t>
      </w:r>
      <w:r w:rsidR="001E523C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personality</w:t>
      </w:r>
      <w:r w:rsidR="006D06A1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quiz</w:t>
      </w:r>
      <w:r w:rsidR="00ED09DF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</w:t>
      </w:r>
      <w:r w:rsidR="004C0D7A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as well as allows users to search for breweries based on location</w:t>
      </w:r>
    </w:p>
    <w:p w14:paraId="49AA858B" w14:textId="09E62DFE" w:rsidR="00932CE2" w:rsidRPr="00520592" w:rsidRDefault="00446657" w:rsidP="00520592">
      <w:pPr>
        <w:pStyle w:val="divdocumentsinglecolumn"/>
        <w:numPr>
          <w:ilvl w:val="0"/>
          <w:numId w:val="10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 w:rsidRPr="00520592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Built with YELP API, GIPHY API, Bootstrap, Materialize</w:t>
      </w:r>
    </w:p>
    <w:p w14:paraId="14096A7B" w14:textId="77777777" w:rsidR="00684C13" w:rsidRDefault="00684C13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</w:p>
    <w:p w14:paraId="154A61AF" w14:textId="41742D36" w:rsidR="000F1DC9" w:rsidRPr="00EF7AC2" w:rsidRDefault="002337D3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color w:val="0070C0"/>
          <w:sz w:val="22"/>
          <w:szCs w:val="22"/>
        </w:rPr>
      </w:pPr>
      <w:hyperlink r:id="rId13" w:history="1"/>
      <w:proofErr w:type="spellStart"/>
      <w:r w:rsidR="00DA11E8">
        <w:rPr>
          <w:rStyle w:val="Hyperlink"/>
          <w:rFonts w:ascii="Georgia" w:eastAsia="Georgia" w:hAnsi="Georgia" w:cs="Georgia"/>
          <w:i/>
          <w:iCs/>
          <w:color w:val="auto"/>
          <w:sz w:val="22"/>
          <w:szCs w:val="22"/>
        </w:rPr>
        <w:t>RocknRate</w:t>
      </w:r>
      <w:proofErr w:type="spellEnd"/>
      <w:r w:rsidR="00EF7AC2">
        <w:rPr>
          <w:rStyle w:val="Hyperlink"/>
          <w:rFonts w:ascii="Georgia" w:eastAsia="Georgia" w:hAnsi="Georgia" w:cs="Georgia"/>
          <w:color w:val="auto"/>
          <w:sz w:val="22"/>
          <w:szCs w:val="22"/>
          <w:u w:val="none"/>
        </w:rPr>
        <w:t>:</w:t>
      </w:r>
      <w:r w:rsidR="00EF7AC2" w:rsidRPr="00EF7AC2">
        <w:t xml:space="preserve"> </w:t>
      </w:r>
      <w:hyperlink r:id="rId14" w:history="1">
        <w:r w:rsidR="00EF7AC2">
          <w:rPr>
            <w:rStyle w:val="Hyperlink"/>
          </w:rPr>
          <w:t>https://rocknrates.herokuapp.com</w:t>
        </w:r>
      </w:hyperlink>
    </w:p>
    <w:p w14:paraId="7ACEAB56" w14:textId="66EADF7B" w:rsidR="005E209E" w:rsidRPr="005E209E" w:rsidRDefault="00BF73A3" w:rsidP="005E209E">
      <w:pPr>
        <w:pStyle w:val="divdocumentsinglecolumn"/>
        <w:numPr>
          <w:ilvl w:val="0"/>
          <w:numId w:val="11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Music blog</w:t>
      </w:r>
      <w:r w:rsidR="0078595A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that provides users with a unique experience to search their favorite artists and comment/rate them as well as listen to their songs through the Spotify API</w:t>
      </w:r>
    </w:p>
    <w:p w14:paraId="498DD2B3" w14:textId="51FD7508" w:rsidR="00B14BDF" w:rsidRPr="0009680F" w:rsidRDefault="005E209E" w:rsidP="003E7A40">
      <w:pPr>
        <w:pStyle w:val="divdocumentsinglecolumn"/>
        <w:numPr>
          <w:ilvl w:val="0"/>
          <w:numId w:val="11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Built with Spotify API, </w:t>
      </w:r>
      <w:proofErr w:type="spellStart"/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Bulma</w:t>
      </w:r>
      <w:proofErr w:type="spellEnd"/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, Materialize, Passport, Spotify-Passport</w:t>
      </w:r>
      <w:r w:rsidR="006F3551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, Node, Express</w:t>
      </w:r>
      <w:r w:rsidR="00B03E36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, MySQL</w:t>
      </w:r>
    </w:p>
    <w:p w14:paraId="037FA820" w14:textId="53617C89" w:rsidR="0009680F" w:rsidRDefault="0009680F" w:rsidP="0009680F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</w:p>
    <w:p w14:paraId="5DF3745A" w14:textId="5DFFFD8D" w:rsidR="0009680F" w:rsidRPr="00EF7AC2" w:rsidRDefault="0009680F" w:rsidP="0009680F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proofErr w:type="spellStart"/>
      <w:r>
        <w:rPr>
          <w:rStyle w:val="spanjobtitle"/>
          <w:rFonts w:ascii="Georgia" w:eastAsia="Georgia" w:hAnsi="Georgia" w:cs="Georgia"/>
          <w:sz w:val="22"/>
          <w:szCs w:val="22"/>
          <w:u w:val="single"/>
        </w:rPr>
        <w:t>RocknRate</w:t>
      </w:r>
      <w:proofErr w:type="spellEnd"/>
      <w:r>
        <w:rPr>
          <w:rStyle w:val="spanjobtitle"/>
          <w:rFonts w:ascii="Georgia" w:eastAsia="Georgia" w:hAnsi="Georgia" w:cs="Georgia"/>
          <w:sz w:val="22"/>
          <w:szCs w:val="22"/>
          <w:u w:val="single"/>
        </w:rPr>
        <w:t xml:space="preserve"> (with React)</w:t>
      </w:r>
      <w:r w:rsidR="00EF7AC2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: </w:t>
      </w:r>
      <w:hyperlink r:id="rId15" w:history="1">
        <w:r w:rsidR="00EF7AC2">
          <w:rPr>
            <w:rStyle w:val="Hyperlink"/>
          </w:rPr>
          <w:t>https://rocknrate-react.herokuapp.com/</w:t>
        </w:r>
      </w:hyperlink>
    </w:p>
    <w:p w14:paraId="6B118463" w14:textId="38167412" w:rsidR="008C6FF4" w:rsidRDefault="00777583" w:rsidP="008C6FF4">
      <w:pPr>
        <w:pStyle w:val="divdocumentsinglecolumn"/>
        <w:numPr>
          <w:ilvl w:val="0"/>
          <w:numId w:val="17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proofErr w:type="spellStart"/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RocknRate</w:t>
      </w:r>
      <w:proofErr w:type="spellEnd"/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revamped</w:t>
      </w:r>
      <w:r w:rsidR="00323D4D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as a MERN application</w:t>
      </w:r>
    </w:p>
    <w:p w14:paraId="506FAB6F" w14:textId="34A186B1" w:rsidR="00323D4D" w:rsidRPr="0009680F" w:rsidRDefault="00323D4D" w:rsidP="008C6FF4">
      <w:pPr>
        <w:pStyle w:val="divdocumentsinglecolumn"/>
        <w:numPr>
          <w:ilvl w:val="0"/>
          <w:numId w:val="17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Built with Spotify API, React, Firebase, Node, Express, MongoDB, </w:t>
      </w:r>
      <w:r w:rsidR="009F699D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Material UI</w:t>
      </w:r>
    </w:p>
    <w:p w14:paraId="44EBA2D2" w14:textId="58568FEC" w:rsidR="002861D0" w:rsidRPr="002861D0" w:rsidRDefault="00C267DD" w:rsidP="002861D0">
      <w:pPr>
        <w:pStyle w:val="divdocumentdivsectiontitle"/>
        <w:spacing w:before="140" w:after="60"/>
        <w:rPr>
          <w:rStyle w:val="spanjobtitle"/>
          <w:rFonts w:ascii="Arial" w:eastAsia="Arial" w:hAnsi="Arial" w:cs="Arial"/>
          <w:b/>
          <w:bCs/>
          <w:i w:val="0"/>
          <w:iCs w:val="0"/>
          <w:sz w:val="28"/>
          <w:szCs w:val="28"/>
        </w:rPr>
      </w:pPr>
      <w:r>
        <w:rPr>
          <w:rFonts w:ascii="Arial" w:eastAsia="Arial" w:hAnsi="Arial" w:cs="Arial"/>
          <w:b/>
          <w:bCs/>
        </w:rPr>
        <w:t xml:space="preserve">Additional </w:t>
      </w:r>
      <w:r w:rsidR="00B14BDF">
        <w:rPr>
          <w:rFonts w:ascii="Arial" w:eastAsia="Arial" w:hAnsi="Arial" w:cs="Arial"/>
          <w:b/>
          <w:bCs/>
        </w:rPr>
        <w:t>Experience</w:t>
      </w:r>
    </w:p>
    <w:p w14:paraId="2F441647" w14:textId="5A1D2D43" w:rsidR="00D27274" w:rsidRDefault="00D27274">
      <w:pPr>
        <w:pStyle w:val="divdocumentsinglecolumn"/>
        <w:tabs>
          <w:tab w:val="right" w:pos="10140"/>
        </w:tabs>
        <w:spacing w:line="300" w:lineRule="atLeast"/>
        <w:rPr>
          <w:rStyle w:val="spanjoblocation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Benefits Specialist</w:t>
      </w:r>
      <w:r w:rsidR="00064F23">
        <w:rPr>
          <w:rStyle w:val="spanjobtitle"/>
          <w:rFonts w:ascii="Georgia" w:eastAsia="Georgia" w:hAnsi="Georgia" w:cs="Georgia"/>
          <w:sz w:val="22"/>
          <w:szCs w:val="22"/>
        </w:rPr>
        <w:t xml:space="preserve">, Conduent                                                                    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                        March 2019- June 2019</w:t>
      </w:r>
    </w:p>
    <w:p w14:paraId="25D1F6D9" w14:textId="2D7CC4B9" w:rsidR="001C5C89" w:rsidRDefault="001C5C89" w:rsidP="00BD2C21">
      <w:pPr>
        <w:pStyle w:val="divdocumentsinglecolumn"/>
        <w:numPr>
          <w:ilvl w:val="0"/>
          <w:numId w:val="8"/>
        </w:numPr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>Assisted clients from PWC by educating them about what their Health &amp; Welfare plan offers</w:t>
      </w:r>
    </w:p>
    <w:p w14:paraId="72536394" w14:textId="77777777" w:rsidR="001C5C89" w:rsidRPr="00BE7A51" w:rsidRDefault="001C5C89" w:rsidP="001C5C89">
      <w:pPr>
        <w:pStyle w:val="divdocumentsinglecolumn"/>
        <w:tabs>
          <w:tab w:val="right" w:pos="10140"/>
        </w:tabs>
        <w:spacing w:line="300" w:lineRule="atLeast"/>
        <w:rPr>
          <w:rStyle w:val="spanjobtitle"/>
          <w:rFonts w:ascii="Georgia" w:eastAsia="Georgia" w:hAnsi="Georgia" w:cs="Georgia"/>
          <w:sz w:val="22"/>
          <w:szCs w:val="22"/>
        </w:rPr>
      </w:pPr>
    </w:p>
    <w:p w14:paraId="00470766" w14:textId="50111726" w:rsidR="00682712" w:rsidRDefault="000B2C79" w:rsidP="002B71B8">
      <w:pPr>
        <w:pStyle w:val="spanpaddedline"/>
        <w:spacing w:after="60" w:line="240" w:lineRule="auto"/>
        <w:rPr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Sr. Customer Service Representative</w:t>
      </w:r>
      <w:r w:rsidR="00097EC4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, </w:t>
      </w:r>
      <w:r w:rsidR="00097EC4">
        <w:rPr>
          <w:rStyle w:val="spancompanyname"/>
          <w:rFonts w:ascii="Georgia" w:eastAsia="Georgia" w:hAnsi="Georgia" w:cs="Georgia"/>
          <w:sz w:val="22"/>
          <w:szCs w:val="22"/>
        </w:rPr>
        <w:t>Advance Local Customer Care</w:t>
      </w:r>
      <w:r w:rsidR="00097EC4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="00097EC4">
        <w:rPr>
          <w:rStyle w:val="span"/>
          <w:rFonts w:ascii="MS Mincho" w:eastAsia="MS Mincho" w:hAnsi="MS Mincho" w:cs="MS Mincho" w:hint="eastAsia"/>
          <w:sz w:val="22"/>
          <w:szCs w:val="22"/>
        </w:rPr>
        <w:t xml:space="preserve"> </w:t>
      </w:r>
      <w:r w:rsidR="00097EC4">
        <w:rPr>
          <w:rStyle w:val="span"/>
          <w:rFonts w:ascii="MS Mincho" w:eastAsia="MS Mincho" w:hAnsi="MS Mincho" w:cs="MS Mincho"/>
          <w:sz w:val="22"/>
          <w:szCs w:val="22"/>
        </w:rPr>
        <w:t xml:space="preserve">        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jobdates"/>
          <w:rFonts w:ascii="Georgia" w:eastAsia="Georgia" w:hAnsi="Georgia" w:cs="Georgia"/>
          <w:sz w:val="22"/>
          <w:szCs w:val="22"/>
        </w:rPr>
        <w:t>Apr 2018</w:t>
      </w:r>
      <w:r>
        <w:rPr>
          <w:rStyle w:val="span"/>
          <w:rFonts w:ascii="MS Mincho" w:eastAsia="MS Mincho" w:hAnsi="MS Mincho" w:cs="MS Mincho"/>
          <w:sz w:val="22"/>
          <w:szCs w:val="22"/>
        </w:rPr>
        <w:t>－</w:t>
      </w:r>
      <w:r w:rsidR="007F5E38">
        <w:rPr>
          <w:rStyle w:val="spanjobdates"/>
          <w:rFonts w:ascii="Georgia" w:eastAsia="Georgia" w:hAnsi="Georgia" w:cs="Georgia"/>
          <w:sz w:val="22"/>
          <w:szCs w:val="22"/>
        </w:rPr>
        <w:t>March 2019</w:t>
      </w:r>
    </w:p>
    <w:p w14:paraId="471C5CDB" w14:textId="17F2DA2A" w:rsidR="006F7952" w:rsidRPr="002E3432" w:rsidRDefault="000B2C79" w:rsidP="002B71B8">
      <w:pPr>
        <w:pStyle w:val="spanpaddedline"/>
        <w:spacing w:after="60" w:line="240" w:lineRule="auto"/>
        <w:rPr>
          <w:rFonts w:ascii="Georgia" w:eastAsia="Georgia" w:hAnsi="Georgia" w:cs="Georgia"/>
          <w:sz w:val="22"/>
          <w:szCs w:val="22"/>
        </w:rPr>
      </w:pPr>
      <w:r w:rsidRPr="002E3432">
        <w:rPr>
          <w:rStyle w:val="spanjobtitle"/>
          <w:rFonts w:ascii="Georgia" w:eastAsia="Georgia" w:hAnsi="Georgia" w:cs="Georgia"/>
          <w:sz w:val="22"/>
          <w:szCs w:val="22"/>
        </w:rPr>
        <w:t>English Teacher</w:t>
      </w:r>
      <w:r w:rsidR="006F7952" w:rsidRPr="002E3432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, </w:t>
      </w:r>
      <w:r w:rsidR="006F7952" w:rsidRPr="002E3432">
        <w:rPr>
          <w:rStyle w:val="spancompanyname"/>
          <w:rFonts w:ascii="Georgia" w:eastAsia="Georgia" w:hAnsi="Georgia" w:cs="Georgia"/>
          <w:sz w:val="22"/>
          <w:szCs w:val="22"/>
        </w:rPr>
        <w:t>SOCRATES School of Foreign Language</w:t>
      </w:r>
      <w:r w:rsidR="002E25EB" w:rsidRPr="002E3432">
        <w:rPr>
          <w:rStyle w:val="spancompanyname"/>
          <w:rFonts w:ascii="Georgia" w:eastAsia="Georgia" w:hAnsi="Georgia" w:cs="Georgia"/>
          <w:sz w:val="22"/>
          <w:szCs w:val="22"/>
        </w:rPr>
        <w:t xml:space="preserve">s                        </w:t>
      </w:r>
      <w:r w:rsidR="002E3432">
        <w:rPr>
          <w:rStyle w:val="spancompanyname"/>
          <w:rFonts w:ascii="Georgia" w:eastAsia="Georgia" w:hAnsi="Georgia" w:cs="Georgia"/>
          <w:sz w:val="22"/>
          <w:szCs w:val="22"/>
        </w:rPr>
        <w:t xml:space="preserve">                    </w:t>
      </w:r>
      <w:r w:rsidR="002E25EB" w:rsidRPr="002E3432">
        <w:rPr>
          <w:rStyle w:val="spancompanyname"/>
          <w:rFonts w:ascii="Georgia" w:eastAsia="Georgia" w:hAnsi="Georgia" w:cs="Georgia"/>
          <w:sz w:val="22"/>
          <w:szCs w:val="22"/>
        </w:rPr>
        <w:t xml:space="preserve"> </w:t>
      </w:r>
      <w:r w:rsidRPr="002E3432">
        <w:rPr>
          <w:rStyle w:val="spanjobdates"/>
          <w:rFonts w:ascii="Georgia" w:eastAsia="Georgia" w:hAnsi="Georgia" w:cs="Georgia"/>
          <w:sz w:val="22"/>
          <w:szCs w:val="22"/>
        </w:rPr>
        <w:t>Oct 2016</w:t>
      </w:r>
      <w:r w:rsidRPr="002E3432">
        <w:rPr>
          <w:rStyle w:val="span"/>
          <w:rFonts w:ascii="MS Mincho" w:eastAsia="MS Mincho" w:hAnsi="MS Mincho" w:cs="MS Mincho"/>
          <w:sz w:val="22"/>
          <w:szCs w:val="22"/>
        </w:rPr>
        <w:t>－</w:t>
      </w:r>
      <w:r w:rsidRPr="002E3432">
        <w:rPr>
          <w:rStyle w:val="spanjobdates"/>
          <w:rFonts w:ascii="Georgia" w:eastAsia="Georgia" w:hAnsi="Georgia" w:cs="Georgia"/>
          <w:sz w:val="22"/>
          <w:szCs w:val="22"/>
        </w:rPr>
        <w:t>Jun 2017</w:t>
      </w:r>
      <w:r w:rsidRPr="002E3432"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</w:p>
    <w:p w14:paraId="7AF66D3D" w14:textId="022C6E2A" w:rsidR="007C2F8F" w:rsidRPr="002E3432" w:rsidRDefault="007C2F8F" w:rsidP="002B71B8">
      <w:pPr>
        <w:pStyle w:val="divdocumentsinglecolumn"/>
        <w:tabs>
          <w:tab w:val="right" w:pos="10140"/>
        </w:tabs>
        <w:spacing w:after="60" w:line="240" w:lineRule="auto"/>
        <w:rPr>
          <w:rStyle w:val="span"/>
          <w:rFonts w:ascii="Georgia" w:eastAsia="Georgia" w:hAnsi="Georgia" w:cs="Georgia"/>
          <w:sz w:val="22"/>
          <w:szCs w:val="22"/>
        </w:rPr>
      </w:pPr>
      <w:r w:rsidRPr="002E3432">
        <w:rPr>
          <w:rStyle w:val="spanjobtitle"/>
          <w:rFonts w:ascii="Georgia" w:eastAsia="Georgia" w:hAnsi="Georgia" w:cs="Georgia"/>
          <w:sz w:val="22"/>
          <w:szCs w:val="22"/>
        </w:rPr>
        <w:t>Photography Intern</w:t>
      </w:r>
      <w:r w:rsidR="00E66402" w:rsidRPr="002E3432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, </w:t>
      </w:r>
      <w:r w:rsidRPr="002E3432">
        <w:rPr>
          <w:rStyle w:val="spancompanyname"/>
          <w:rFonts w:ascii="Georgia" w:eastAsia="Georgia" w:hAnsi="Georgia" w:cs="Georgia"/>
          <w:sz w:val="22"/>
          <w:szCs w:val="22"/>
        </w:rPr>
        <w:t>Hearst Magazines Studio D</w:t>
      </w:r>
      <w:r w:rsidRPr="002E3432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="00E66402" w:rsidRPr="002E3432">
        <w:rPr>
          <w:rStyle w:val="span"/>
          <w:rFonts w:ascii="Georgia" w:eastAsia="Georgia" w:hAnsi="Georgia" w:cs="Georgia"/>
          <w:sz w:val="22"/>
          <w:szCs w:val="22"/>
        </w:rPr>
        <w:t xml:space="preserve">                                    </w:t>
      </w:r>
      <w:r w:rsidR="002E3432">
        <w:rPr>
          <w:rStyle w:val="span"/>
          <w:rFonts w:ascii="Georgia" w:eastAsia="Georgia" w:hAnsi="Georgia" w:cs="Georgia"/>
          <w:sz w:val="22"/>
          <w:szCs w:val="22"/>
        </w:rPr>
        <w:t xml:space="preserve">                  </w:t>
      </w:r>
      <w:r w:rsidR="00E66402" w:rsidRPr="002E3432">
        <w:rPr>
          <w:rStyle w:val="span"/>
          <w:rFonts w:ascii="Georgia" w:eastAsia="Georgia" w:hAnsi="Georgia" w:cs="Georgia"/>
          <w:sz w:val="22"/>
          <w:szCs w:val="22"/>
        </w:rPr>
        <w:t xml:space="preserve">     </w:t>
      </w:r>
      <w:r w:rsidR="00E6763B" w:rsidRPr="002E3432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="00E66402" w:rsidRPr="002E3432">
        <w:rPr>
          <w:rStyle w:val="spanjobdates"/>
          <w:rFonts w:ascii="Georgia" w:eastAsia="Georgia" w:hAnsi="Georgia" w:cs="Georgia"/>
          <w:sz w:val="22"/>
          <w:szCs w:val="22"/>
        </w:rPr>
        <w:t>Jan 2016</w:t>
      </w:r>
      <w:r w:rsidR="00E66402" w:rsidRPr="002E3432">
        <w:rPr>
          <w:rStyle w:val="span"/>
          <w:rFonts w:ascii="MS Mincho" w:eastAsia="MS Mincho" w:hAnsi="MS Mincho" w:cs="MS Mincho"/>
          <w:sz w:val="22"/>
          <w:szCs w:val="22"/>
        </w:rPr>
        <w:t>－</w:t>
      </w:r>
      <w:r w:rsidR="00E66402" w:rsidRPr="002E3432">
        <w:rPr>
          <w:rStyle w:val="spanjobdates"/>
          <w:rFonts w:ascii="Georgia" w:eastAsia="Georgia" w:hAnsi="Georgia" w:cs="Georgia"/>
          <w:sz w:val="22"/>
          <w:szCs w:val="22"/>
        </w:rPr>
        <w:t>May 2016</w:t>
      </w:r>
    </w:p>
    <w:p w14:paraId="539F18E4" w14:textId="77777777" w:rsidR="00682712" w:rsidRDefault="000B2C79">
      <w:pPr>
        <w:pStyle w:val="divdocumentdivsectiontitle"/>
        <w:spacing w:before="140" w:after="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14:paraId="67C66029" w14:textId="03BFE244" w:rsidR="00917F28" w:rsidRDefault="00917F28" w:rsidP="0079613A">
      <w:pPr>
        <w:pStyle w:val="divdocumentsinglecolumn"/>
        <w:tabs>
          <w:tab w:val="right" w:pos="10140"/>
        </w:tabs>
        <w:spacing w:line="300" w:lineRule="atLeast"/>
        <w:rPr>
          <w:rStyle w:val="spandegree"/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 xml:space="preserve">Rutgers Coding Bootcamp Web Development Program   </w:t>
      </w:r>
      <w:r w:rsidR="005A5BEF">
        <w:rPr>
          <w:rStyle w:val="spandegree"/>
          <w:rFonts w:ascii="Georgia" w:eastAsia="Georgia" w:hAnsi="Georgia" w:cs="Georgia"/>
          <w:sz w:val="22"/>
          <w:szCs w:val="22"/>
        </w:rPr>
        <w:t xml:space="preserve">                      </w:t>
      </w:r>
      <w:r w:rsidR="00086803">
        <w:rPr>
          <w:rStyle w:val="spandegree"/>
          <w:rFonts w:ascii="Georgia" w:eastAsia="Georgia" w:hAnsi="Georgia" w:cs="Georgia"/>
          <w:sz w:val="22"/>
          <w:szCs w:val="22"/>
        </w:rPr>
        <w:t xml:space="preserve">                                 </w:t>
      </w:r>
      <w:r>
        <w:rPr>
          <w:rStyle w:val="spandegree"/>
          <w:rFonts w:ascii="Georgia" w:eastAsia="Georgia" w:hAnsi="Georgia" w:cs="Georgia"/>
          <w:sz w:val="22"/>
          <w:szCs w:val="22"/>
        </w:rPr>
        <w:t xml:space="preserve"> September 2019</w:t>
      </w:r>
    </w:p>
    <w:p w14:paraId="198AC463" w14:textId="394DD6F4" w:rsidR="00682712" w:rsidRDefault="000B2C79" w:rsidP="0079613A">
      <w:pPr>
        <w:pStyle w:val="spanpaddedline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>Bachelor of Arts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</w:t>
      </w:r>
      <w:r w:rsidR="005A5BEF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from </w:t>
      </w:r>
      <w:r w:rsidR="005A5BEF">
        <w:rPr>
          <w:rStyle w:val="spancompanyname"/>
          <w:rFonts w:ascii="Georgia" w:eastAsia="Georgia" w:hAnsi="Georgia" w:cs="Georgia"/>
          <w:sz w:val="22"/>
          <w:szCs w:val="22"/>
        </w:rPr>
        <w:t>Rutgers University</w:t>
      </w:r>
      <w:r w:rsidR="005A5BEF">
        <w:rPr>
          <w:rFonts w:ascii="Georgia" w:eastAsia="Georgia" w:hAnsi="Georgia" w:cs="Georgia"/>
          <w:sz w:val="22"/>
          <w:szCs w:val="22"/>
        </w:rPr>
        <w:t xml:space="preserve"> </w:t>
      </w:r>
      <w:r w:rsidR="005A5BEF">
        <w:rPr>
          <w:rStyle w:val="span"/>
          <w:rFonts w:ascii="MS Mincho" w:eastAsia="MS Mincho" w:hAnsi="MS Mincho" w:cs="MS Mincho"/>
          <w:sz w:val="22"/>
          <w:szCs w:val="22"/>
        </w:rPr>
        <w:t>－</w:t>
      </w:r>
      <w:r w:rsidR="005A5BEF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="005A5BEF">
        <w:rPr>
          <w:rStyle w:val="spanjoblocation"/>
          <w:rFonts w:ascii="Georgia" w:eastAsia="Georgia" w:hAnsi="Georgia" w:cs="Georgia"/>
          <w:sz w:val="22"/>
          <w:szCs w:val="22"/>
        </w:rPr>
        <w:t>New Brunswick</w:t>
      </w:r>
      <w:r w:rsidR="005A5BEF">
        <w:rPr>
          <w:rStyle w:val="span"/>
          <w:rFonts w:ascii="Georgia" w:eastAsia="Georgia" w:hAnsi="Georgia" w:cs="Georgia"/>
          <w:sz w:val="22"/>
          <w:szCs w:val="22"/>
        </w:rPr>
        <w:t xml:space="preserve">, </w:t>
      </w:r>
      <w:r w:rsidR="005A5BEF">
        <w:rPr>
          <w:rStyle w:val="spanjoblocation"/>
          <w:rFonts w:ascii="Georgia" w:eastAsia="Georgia" w:hAnsi="Georgia" w:cs="Georgia"/>
          <w:sz w:val="22"/>
          <w:szCs w:val="22"/>
        </w:rPr>
        <w:t>NJ</w:t>
      </w:r>
      <w:r w:rsidR="005A5BEF">
        <w:rPr>
          <w:rFonts w:ascii="Georgia" w:eastAsia="Georgia" w:hAnsi="Georgia" w:cs="Georgia"/>
          <w:sz w:val="22"/>
          <w:szCs w:val="22"/>
        </w:rPr>
        <w:t xml:space="preserve">                                            </w:t>
      </w:r>
      <w:r w:rsidR="005A5BEF">
        <w:rPr>
          <w:rStyle w:val="datesWrapper"/>
          <w:rFonts w:ascii="Georgia" w:eastAsia="Georgia" w:hAnsi="Georgia" w:cs="Georgia"/>
          <w:sz w:val="22"/>
          <w:szCs w:val="22"/>
        </w:rPr>
        <w:t xml:space="preserve">        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jobdates"/>
          <w:rFonts w:ascii="Georgia" w:eastAsia="Georgia" w:hAnsi="Georgia" w:cs="Georgia"/>
          <w:sz w:val="22"/>
          <w:szCs w:val="22"/>
        </w:rPr>
        <w:t>May 2016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</w:p>
    <w:p w14:paraId="7380B2CD" w14:textId="2B585B2F" w:rsidR="002952E4" w:rsidRDefault="0029683F" w:rsidP="002952E4">
      <w:pPr>
        <w:pStyle w:val="p"/>
        <w:spacing w:line="300" w:lineRule="atLeast"/>
        <w:ind w:firstLine="720"/>
        <w:rPr>
          <w:rStyle w:val="span"/>
          <w:rFonts w:ascii="Georgia" w:eastAsia="Georgia" w:hAnsi="Georgia" w:cs="Georgia"/>
          <w:sz w:val="22"/>
          <w:szCs w:val="22"/>
        </w:rPr>
      </w:pPr>
      <w:r>
        <w:rPr>
          <w:rStyle w:val="span"/>
          <w:rFonts w:ascii="Georgia" w:eastAsia="Georgia" w:hAnsi="Georgia" w:cs="Georgia"/>
          <w:sz w:val="22"/>
          <w:szCs w:val="22"/>
        </w:rPr>
        <w:t xml:space="preserve">Bachelor’s Degree in </w:t>
      </w:r>
      <w:r w:rsidR="000B2C79">
        <w:rPr>
          <w:rStyle w:val="span"/>
          <w:rFonts w:ascii="Georgia" w:eastAsia="Georgia" w:hAnsi="Georgia" w:cs="Georgia"/>
          <w:sz w:val="22"/>
          <w:szCs w:val="22"/>
        </w:rPr>
        <w:t>English and Journalism/Media Studies</w:t>
      </w:r>
    </w:p>
    <w:sectPr w:rsidR="002952E4">
      <w:pgSz w:w="12240" w:h="15840"/>
      <w:pgMar w:top="640" w:right="1040" w:bottom="64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0BF63" w14:textId="77777777" w:rsidR="002337D3" w:rsidRDefault="002337D3" w:rsidP="00FB01AF">
      <w:pPr>
        <w:spacing w:line="240" w:lineRule="auto"/>
      </w:pPr>
      <w:r>
        <w:separator/>
      </w:r>
    </w:p>
  </w:endnote>
  <w:endnote w:type="continuationSeparator" w:id="0">
    <w:p w14:paraId="0D9942AD" w14:textId="77777777" w:rsidR="002337D3" w:rsidRDefault="002337D3" w:rsidP="00FB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DB47E" w14:textId="77777777" w:rsidR="002337D3" w:rsidRDefault="002337D3" w:rsidP="00FB01AF">
      <w:pPr>
        <w:spacing w:line="240" w:lineRule="auto"/>
      </w:pPr>
      <w:r>
        <w:separator/>
      </w:r>
    </w:p>
  </w:footnote>
  <w:footnote w:type="continuationSeparator" w:id="0">
    <w:p w14:paraId="7B8D7463" w14:textId="77777777" w:rsidR="002337D3" w:rsidRDefault="002337D3" w:rsidP="00FB01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4A3AF0F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C4C36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128701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272CAA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07A050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4B269F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B40C46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41A719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0467D6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5AC6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BED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4218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56A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2004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AE5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00D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FE3B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E496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00656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A8AC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9E6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2E2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F4F3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182E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4C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2639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642B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746F0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625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8A62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5457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A098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FA62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4CA1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EC7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AC56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70E7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EE85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E4E6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8600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68FA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9858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BE89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F818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BED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D6C51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4E1A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FA14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E03C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921B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5CAF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662A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0E45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465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0827B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D266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C02F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FCFC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248D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8CEF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3C3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CEB7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3479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B561139"/>
    <w:multiLevelType w:val="hybridMultilevel"/>
    <w:tmpl w:val="225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00DA4"/>
    <w:multiLevelType w:val="hybridMultilevel"/>
    <w:tmpl w:val="1690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57D19"/>
    <w:multiLevelType w:val="multilevel"/>
    <w:tmpl w:val="0DE0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974E2"/>
    <w:multiLevelType w:val="hybridMultilevel"/>
    <w:tmpl w:val="C4BC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72761"/>
    <w:multiLevelType w:val="hybridMultilevel"/>
    <w:tmpl w:val="FEBA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D0B5E"/>
    <w:multiLevelType w:val="multilevel"/>
    <w:tmpl w:val="6DB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363A6"/>
    <w:multiLevelType w:val="multilevel"/>
    <w:tmpl w:val="32E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733FA"/>
    <w:multiLevelType w:val="multilevel"/>
    <w:tmpl w:val="76AA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8F619A"/>
    <w:multiLevelType w:val="hybridMultilevel"/>
    <w:tmpl w:val="1872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A1C5F"/>
    <w:multiLevelType w:val="multilevel"/>
    <w:tmpl w:val="5FC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10"/>
  </w:num>
  <w:num w:numId="11">
    <w:abstractNumId w:val="15"/>
  </w:num>
  <w:num w:numId="12">
    <w:abstractNumId w:val="12"/>
  </w:num>
  <w:num w:numId="13">
    <w:abstractNumId w:val="9"/>
  </w:num>
  <w:num w:numId="14">
    <w:abstractNumId w:val="16"/>
  </w:num>
  <w:num w:numId="15">
    <w:abstractNumId w:val="13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12"/>
    <w:rsid w:val="00025387"/>
    <w:rsid w:val="00053871"/>
    <w:rsid w:val="00064F23"/>
    <w:rsid w:val="00066C17"/>
    <w:rsid w:val="00086803"/>
    <w:rsid w:val="00091180"/>
    <w:rsid w:val="000957E6"/>
    <w:rsid w:val="0009680F"/>
    <w:rsid w:val="00097EC4"/>
    <w:rsid w:val="000B2C79"/>
    <w:rsid w:val="000C4BFB"/>
    <w:rsid w:val="000D6A1A"/>
    <w:rsid w:val="000E538B"/>
    <w:rsid w:val="000F1DC9"/>
    <w:rsid w:val="00161417"/>
    <w:rsid w:val="001B3E52"/>
    <w:rsid w:val="001C5C89"/>
    <w:rsid w:val="001C5E91"/>
    <w:rsid w:val="001D67FF"/>
    <w:rsid w:val="001E082D"/>
    <w:rsid w:val="001E523C"/>
    <w:rsid w:val="002337D3"/>
    <w:rsid w:val="00260895"/>
    <w:rsid w:val="002731E9"/>
    <w:rsid w:val="00274B13"/>
    <w:rsid w:val="002861D0"/>
    <w:rsid w:val="00293754"/>
    <w:rsid w:val="002952E4"/>
    <w:rsid w:val="0029683F"/>
    <w:rsid w:val="002A6FF3"/>
    <w:rsid w:val="002B71B8"/>
    <w:rsid w:val="002C3072"/>
    <w:rsid w:val="002E25EB"/>
    <w:rsid w:val="002E3432"/>
    <w:rsid w:val="00304A6B"/>
    <w:rsid w:val="00323D4D"/>
    <w:rsid w:val="00324D24"/>
    <w:rsid w:val="003302C0"/>
    <w:rsid w:val="00365525"/>
    <w:rsid w:val="003701EC"/>
    <w:rsid w:val="003B6E91"/>
    <w:rsid w:val="003E773B"/>
    <w:rsid w:val="003E7A40"/>
    <w:rsid w:val="0042164D"/>
    <w:rsid w:val="00446657"/>
    <w:rsid w:val="00477A2A"/>
    <w:rsid w:val="004A63CD"/>
    <w:rsid w:val="004B7496"/>
    <w:rsid w:val="004C0D7A"/>
    <w:rsid w:val="004C52FE"/>
    <w:rsid w:val="0050095F"/>
    <w:rsid w:val="00505BB0"/>
    <w:rsid w:val="00520592"/>
    <w:rsid w:val="005331A3"/>
    <w:rsid w:val="00546346"/>
    <w:rsid w:val="005A5BEF"/>
    <w:rsid w:val="005D2048"/>
    <w:rsid w:val="005D4098"/>
    <w:rsid w:val="005D5A6F"/>
    <w:rsid w:val="005D6BFB"/>
    <w:rsid w:val="005E209E"/>
    <w:rsid w:val="005F571F"/>
    <w:rsid w:val="00602602"/>
    <w:rsid w:val="006036B6"/>
    <w:rsid w:val="0061292C"/>
    <w:rsid w:val="006311FF"/>
    <w:rsid w:val="00682712"/>
    <w:rsid w:val="00684C13"/>
    <w:rsid w:val="006D06A1"/>
    <w:rsid w:val="006F3551"/>
    <w:rsid w:val="006F7952"/>
    <w:rsid w:val="0072204D"/>
    <w:rsid w:val="007301F1"/>
    <w:rsid w:val="00777583"/>
    <w:rsid w:val="0078595A"/>
    <w:rsid w:val="00787C06"/>
    <w:rsid w:val="0079613A"/>
    <w:rsid w:val="007B0798"/>
    <w:rsid w:val="007B33BD"/>
    <w:rsid w:val="007C2F8F"/>
    <w:rsid w:val="007C38F1"/>
    <w:rsid w:val="007C6E7F"/>
    <w:rsid w:val="007E74BD"/>
    <w:rsid w:val="007F1509"/>
    <w:rsid w:val="007F1D68"/>
    <w:rsid w:val="007F27F5"/>
    <w:rsid w:val="007F5E38"/>
    <w:rsid w:val="0080095A"/>
    <w:rsid w:val="00847610"/>
    <w:rsid w:val="008557C6"/>
    <w:rsid w:val="00875DDF"/>
    <w:rsid w:val="008A09CF"/>
    <w:rsid w:val="008C6367"/>
    <w:rsid w:val="008C6FF4"/>
    <w:rsid w:val="008E3A59"/>
    <w:rsid w:val="00917AAB"/>
    <w:rsid w:val="00917F28"/>
    <w:rsid w:val="00932CE2"/>
    <w:rsid w:val="00940220"/>
    <w:rsid w:val="009410A7"/>
    <w:rsid w:val="00956B06"/>
    <w:rsid w:val="00972D36"/>
    <w:rsid w:val="00974C4B"/>
    <w:rsid w:val="009A10E3"/>
    <w:rsid w:val="009A496D"/>
    <w:rsid w:val="009F4C12"/>
    <w:rsid w:val="009F699D"/>
    <w:rsid w:val="00A0086F"/>
    <w:rsid w:val="00A11C85"/>
    <w:rsid w:val="00A63006"/>
    <w:rsid w:val="00A63F55"/>
    <w:rsid w:val="00A67C38"/>
    <w:rsid w:val="00A708EB"/>
    <w:rsid w:val="00A940F9"/>
    <w:rsid w:val="00AA5135"/>
    <w:rsid w:val="00AE0AB4"/>
    <w:rsid w:val="00AF490F"/>
    <w:rsid w:val="00B03E36"/>
    <w:rsid w:val="00B11674"/>
    <w:rsid w:val="00B14BDF"/>
    <w:rsid w:val="00B22EB8"/>
    <w:rsid w:val="00B3185E"/>
    <w:rsid w:val="00B33140"/>
    <w:rsid w:val="00B46DE8"/>
    <w:rsid w:val="00B60811"/>
    <w:rsid w:val="00B6116F"/>
    <w:rsid w:val="00B6695D"/>
    <w:rsid w:val="00B742E2"/>
    <w:rsid w:val="00B76060"/>
    <w:rsid w:val="00B82A9D"/>
    <w:rsid w:val="00B95117"/>
    <w:rsid w:val="00BA072F"/>
    <w:rsid w:val="00BA42DE"/>
    <w:rsid w:val="00BB7D1E"/>
    <w:rsid w:val="00BD2C21"/>
    <w:rsid w:val="00BE0C79"/>
    <w:rsid w:val="00BE7A51"/>
    <w:rsid w:val="00BF635A"/>
    <w:rsid w:val="00BF73A3"/>
    <w:rsid w:val="00C209B1"/>
    <w:rsid w:val="00C2330A"/>
    <w:rsid w:val="00C267DD"/>
    <w:rsid w:val="00C272CD"/>
    <w:rsid w:val="00C400E6"/>
    <w:rsid w:val="00C431C0"/>
    <w:rsid w:val="00C44C54"/>
    <w:rsid w:val="00C4781F"/>
    <w:rsid w:val="00C833D0"/>
    <w:rsid w:val="00C86116"/>
    <w:rsid w:val="00C8632B"/>
    <w:rsid w:val="00C863B5"/>
    <w:rsid w:val="00C90525"/>
    <w:rsid w:val="00CD51DA"/>
    <w:rsid w:val="00D11430"/>
    <w:rsid w:val="00D15F1E"/>
    <w:rsid w:val="00D177F9"/>
    <w:rsid w:val="00D219C4"/>
    <w:rsid w:val="00D2536E"/>
    <w:rsid w:val="00D27274"/>
    <w:rsid w:val="00D30A75"/>
    <w:rsid w:val="00D30B64"/>
    <w:rsid w:val="00D65028"/>
    <w:rsid w:val="00D65B54"/>
    <w:rsid w:val="00D712F3"/>
    <w:rsid w:val="00D853A5"/>
    <w:rsid w:val="00DA11E8"/>
    <w:rsid w:val="00DA45A7"/>
    <w:rsid w:val="00DA6DC1"/>
    <w:rsid w:val="00DC332E"/>
    <w:rsid w:val="00DC65DA"/>
    <w:rsid w:val="00E141BD"/>
    <w:rsid w:val="00E66402"/>
    <w:rsid w:val="00E6763B"/>
    <w:rsid w:val="00E9573E"/>
    <w:rsid w:val="00ED0415"/>
    <w:rsid w:val="00ED09DF"/>
    <w:rsid w:val="00EF7AC2"/>
    <w:rsid w:val="00F03224"/>
    <w:rsid w:val="00F24BEB"/>
    <w:rsid w:val="00F61D8E"/>
    <w:rsid w:val="00FA26F8"/>
    <w:rsid w:val="00FA4336"/>
    <w:rsid w:val="00FB01AF"/>
    <w:rsid w:val="00FD3E5E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91EAE"/>
  <w15:docId w15:val="{FBBA5F45-C46C-42F7-891E-B3C3029D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1" w:color="auto"/>
      </w:pBdr>
      <w:spacing w:line="640" w:lineRule="atLeast"/>
    </w:pPr>
    <w:rPr>
      <w:b/>
      <w:bCs/>
      <w:caps/>
      <w:sz w:val="52"/>
      <w:szCs w:val="5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</w:style>
  <w:style w:type="paragraph" w:customStyle="1" w:styleId="divdocumentsection">
    <w:name w:val="div_document_section"/>
    <w:basedOn w:val="Normal"/>
  </w:style>
  <w:style w:type="paragraph" w:customStyle="1" w:styleId="divheading">
    <w:name w:val="div_heading"/>
    <w:basedOn w:val="div"/>
    <w:pPr>
      <w:pBdr>
        <w:bottom w:val="none" w:sz="0" w:space="1" w:color="auto"/>
      </w:pBdr>
    </w:pPr>
    <w:rPr>
      <w:rFonts w:ascii="Arial" w:eastAsia="Arial" w:hAnsi="Arial" w:cs="Arial"/>
      <w:b/>
      <w:bCs/>
    </w:rPr>
  </w:style>
  <w:style w:type="paragraph" w:customStyle="1" w:styleId="divdocumentdivsectiontitle">
    <w:name w:val="div_document_div_sectiontitle"/>
    <w:basedOn w:val="Normal"/>
    <w:pPr>
      <w:pBdr>
        <w:bottom w:val="single" w:sz="8" w:space="3" w:color="auto"/>
      </w:pBdr>
      <w:spacing w:line="4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twocolulli">
    <w:name w:val="div_twocol_ul_li"/>
    <w:basedOn w:val="Normal"/>
  </w:style>
  <w:style w:type="character" w:customStyle="1" w:styleId="divtwocolulliCharacter">
    <w:name w:val="div_twocol_ul_li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pandegree">
    <w:name w:val="span_degre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i/>
      <w:i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FF4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F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01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1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01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1A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11FF"/>
    <w:pPr>
      <w:spacing w:before="100" w:beforeAutospacing="1" w:after="100" w:afterAutospacing="1" w:line="240" w:lineRule="auto"/>
    </w:pPr>
  </w:style>
  <w:style w:type="character" w:customStyle="1" w:styleId="apple-tab-span">
    <w:name w:val="apple-tab-span"/>
    <w:basedOn w:val="DefaultParagraphFont"/>
    <w:rsid w:val="00E66402"/>
  </w:style>
  <w:style w:type="character" w:styleId="FollowedHyperlink">
    <w:name w:val="FollowedHyperlink"/>
    <w:basedOn w:val="DefaultParagraphFont"/>
    <w:uiPriority w:val="99"/>
    <w:semiHidden/>
    <w:unhideWhenUsed/>
    <w:rsid w:val="00BA4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.kalinowski27@gmail.com" TargetMode="External"/><Relationship Id="rId13" Type="http://schemas.openxmlformats.org/officeDocument/2006/relationships/hyperlink" Target="https://rocknrates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iviakali.github.io/GP-Brewolog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olivia-kalinowski-83217512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cknrate-react.herokuapp.com/" TargetMode="External"/><Relationship Id="rId10" Type="http://schemas.openxmlformats.org/officeDocument/2006/relationships/hyperlink" Target="https://github.com/OliviaKa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iviakali.github.io/" TargetMode="External"/><Relationship Id="rId14" Type="http://schemas.openxmlformats.org/officeDocument/2006/relationships/hyperlink" Target="https://rocknrate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D2672-CC3B-4268-9336-BBD13AC00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OliviaKalinowski</vt:lpstr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OliviaKalinowski</dc:title>
  <dc:creator>Olivia K</dc:creator>
  <cp:lastModifiedBy>okali</cp:lastModifiedBy>
  <cp:revision>2</cp:revision>
  <cp:lastPrinted>2019-09-17T22:51:00Z</cp:lastPrinted>
  <dcterms:created xsi:type="dcterms:W3CDTF">2019-09-17T22:51:00Z</dcterms:created>
  <dcterms:modified xsi:type="dcterms:W3CDTF">2019-09-17T22:51:00Z</dcterms:modified>
</cp:coreProperties>
</file>